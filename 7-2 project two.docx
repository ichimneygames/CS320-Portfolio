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F8CF3" w14:textId="5B3D005E" w:rsidR="00C024BE" w:rsidRPr="00C024BE" w:rsidRDefault="0058620C" w:rsidP="00C024BE">
      <w:pPr>
        <w:spacing w:line="480" w:lineRule="auto"/>
      </w:pPr>
      <w:r>
        <w:rPr>
          <w:rFonts w:ascii="Times New Roman" w:hAnsi="Times New Roman" w:cs="Times New Roman"/>
          <w:sz w:val="24"/>
          <w:szCs w:val="24"/>
        </w:rPr>
        <w:t xml:space="preserve">My approach was aligned to the software requirements by me following what the guidelines were. Through each of my projects I kept the guidelines up on a second monitor and when I felt finished with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I moved on to the next. I believe I showed this by first having all 38 tests, even if one was failing </w:t>
      </w:r>
      <w:proofErr w:type="gramStart"/>
      <w:r>
        <w:rPr>
          <w:rFonts w:ascii="Times New Roman" w:hAnsi="Times New Roman" w:cs="Times New Roman"/>
          <w:sz w:val="24"/>
          <w:szCs w:val="24"/>
        </w:rPr>
        <w:t>( which</w:t>
      </w:r>
      <w:proofErr w:type="gramEnd"/>
      <w:r>
        <w:rPr>
          <w:rFonts w:ascii="Times New Roman" w:hAnsi="Times New Roman" w:cs="Times New Roman"/>
          <w:sz w:val="24"/>
          <w:szCs w:val="24"/>
        </w:rPr>
        <w:t xml:space="preserve"> I </w:t>
      </w:r>
      <w:proofErr w:type="gramStart"/>
      <w:r>
        <w:rPr>
          <w:rFonts w:ascii="Times New Roman" w:hAnsi="Times New Roman" w:cs="Times New Roman"/>
          <w:sz w:val="24"/>
          <w:szCs w:val="24"/>
        </w:rPr>
        <w:t>missed this</w:t>
      </w:r>
      <w:proofErr w:type="gramEnd"/>
      <w:r>
        <w:rPr>
          <w:rFonts w:ascii="Times New Roman" w:hAnsi="Times New Roman" w:cs="Times New Roman"/>
          <w:sz w:val="24"/>
          <w:szCs w:val="24"/>
        </w:rPr>
        <w:t xml:space="preserve"> myself, which is a mistake on my part). Following turning in the project I did go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fix this to help discipline </w:t>
      </w:r>
      <w:proofErr w:type="spellStart"/>
      <w:proofErr w:type="gramStart"/>
      <w:r>
        <w:rPr>
          <w:rFonts w:ascii="Times New Roman" w:hAnsi="Times New Roman" w:cs="Times New Roman"/>
          <w:sz w:val="24"/>
          <w:szCs w:val="24"/>
        </w:rPr>
        <w:t>my self</w:t>
      </w:r>
      <w:proofErr w:type="spellEnd"/>
      <w:proofErr w:type="gramEnd"/>
      <w:r>
        <w:rPr>
          <w:rFonts w:ascii="Times New Roman" w:hAnsi="Times New Roman" w:cs="Times New Roman"/>
          <w:sz w:val="24"/>
          <w:szCs w:val="24"/>
        </w:rPr>
        <w:t xml:space="preserve"> further into making sure my code is released to the customer in a complete state. I think the first week showed this best for me. I struggled to turn in some code that was </w:t>
      </w:r>
      <w:r w:rsidR="00C024BE">
        <w:rPr>
          <w:rFonts w:ascii="Times New Roman" w:hAnsi="Times New Roman" w:cs="Times New Roman"/>
          <w:sz w:val="24"/>
          <w:szCs w:val="24"/>
        </w:rPr>
        <w:t xml:space="preserve">even functioning. For the final week I turned in my full project that had the week one section completely </w:t>
      </w:r>
      <w:proofErr w:type="gramStart"/>
      <w:r w:rsidR="00C024BE">
        <w:rPr>
          <w:rFonts w:ascii="Times New Roman" w:hAnsi="Times New Roman" w:cs="Times New Roman"/>
          <w:sz w:val="24"/>
          <w:szCs w:val="24"/>
        </w:rPr>
        <w:t>recoded</w:t>
      </w:r>
      <w:proofErr w:type="gramEnd"/>
      <w:r w:rsidR="00C024BE">
        <w:rPr>
          <w:rFonts w:ascii="Times New Roman" w:hAnsi="Times New Roman" w:cs="Times New Roman"/>
          <w:sz w:val="24"/>
          <w:szCs w:val="24"/>
        </w:rPr>
        <w:t xml:space="preserve"> to make sure that it was functioning. For example, I had issues entirely with ContactTest.java, the update fields were not working at first as my code was a mess at first. I restructured my code and ended up with this:</w:t>
      </w:r>
      <w:r w:rsidR="00C024BE" w:rsidRPr="00C024BE">
        <w:rPr>
          <w:rFonts w:ascii="Courier New" w:eastAsia="Times New Roman" w:hAnsi="Courier New" w:cs="Courier New"/>
          <w:b/>
          <w:bCs/>
          <w:color w:val="7F0055"/>
          <w:sz w:val="20"/>
          <w:szCs w:val="20"/>
        </w:rPr>
        <w:t xml:space="preserve"> </w:t>
      </w:r>
      <w:r w:rsidR="00C024BE" w:rsidRPr="00C024BE">
        <w:rPr>
          <w:b/>
          <w:bCs/>
        </w:rPr>
        <w:t>void</w:t>
      </w:r>
      <w:r w:rsidR="00C024BE" w:rsidRPr="00C024BE">
        <w:t xml:space="preserve"> </w:t>
      </w:r>
      <w:proofErr w:type="spellStart"/>
      <w:proofErr w:type="gramStart"/>
      <w:r w:rsidR="00C024BE" w:rsidRPr="00C024BE">
        <w:t>testUpdateValidFields</w:t>
      </w:r>
      <w:proofErr w:type="spellEnd"/>
      <w:r w:rsidR="00C024BE" w:rsidRPr="00C024BE">
        <w:t>(</w:t>
      </w:r>
      <w:proofErr w:type="gramEnd"/>
      <w:r w:rsidR="00C024BE" w:rsidRPr="00C024BE">
        <w:t>) {</w:t>
      </w:r>
    </w:p>
    <w:p w14:paraId="2DCF4D86"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Contact </w:t>
      </w:r>
      <w:proofErr w:type="spellStart"/>
      <w:r w:rsidRPr="00C024BE">
        <w:rPr>
          <w:rFonts w:ascii="Times New Roman" w:hAnsi="Times New Roman" w:cs="Times New Roman"/>
          <w:sz w:val="24"/>
          <w:szCs w:val="24"/>
        </w:rPr>
        <w:t>contact</w:t>
      </w:r>
      <w:proofErr w:type="spellEnd"/>
      <w:r w:rsidRPr="00C024BE">
        <w:rPr>
          <w:rFonts w:ascii="Times New Roman" w:hAnsi="Times New Roman" w:cs="Times New Roman"/>
          <w:sz w:val="24"/>
          <w:szCs w:val="24"/>
        </w:rPr>
        <w:t xml:space="preserve"> = </w:t>
      </w:r>
      <w:r w:rsidRPr="00C024BE">
        <w:rPr>
          <w:rFonts w:ascii="Times New Roman" w:hAnsi="Times New Roman" w:cs="Times New Roman"/>
          <w:b/>
          <w:bCs/>
          <w:sz w:val="24"/>
          <w:szCs w:val="24"/>
        </w:rPr>
        <w:t>new</w:t>
      </w:r>
      <w:r w:rsidRPr="00C024BE">
        <w:rPr>
          <w:rFonts w:ascii="Times New Roman" w:hAnsi="Times New Roman" w:cs="Times New Roman"/>
          <w:sz w:val="24"/>
          <w:szCs w:val="24"/>
        </w:rPr>
        <w:t xml:space="preserve"> </w:t>
      </w:r>
      <w:proofErr w:type="gramStart"/>
      <w:r w:rsidRPr="00C024BE">
        <w:rPr>
          <w:rFonts w:ascii="Times New Roman" w:hAnsi="Times New Roman" w:cs="Times New Roman"/>
          <w:sz w:val="24"/>
          <w:szCs w:val="24"/>
        </w:rPr>
        <w:t>Contact(</w:t>
      </w:r>
      <w:proofErr w:type="gramEnd"/>
      <w:r w:rsidRPr="00C024BE">
        <w:rPr>
          <w:rFonts w:ascii="Times New Roman" w:hAnsi="Times New Roman" w:cs="Times New Roman"/>
          <w:sz w:val="24"/>
          <w:szCs w:val="24"/>
        </w:rPr>
        <w:t>"12345", "Bruce", "Wayne", "1234567890", "Wayne Manor");</w:t>
      </w:r>
    </w:p>
    <w:p w14:paraId="04DDE247"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sz w:val="24"/>
          <w:szCs w:val="24"/>
        </w:rPr>
        <w:t>contact.setFirstName</w:t>
      </w:r>
      <w:proofErr w:type="spellEnd"/>
      <w:proofErr w:type="gramEnd"/>
      <w:r w:rsidRPr="00C024BE">
        <w:rPr>
          <w:rFonts w:ascii="Times New Roman" w:hAnsi="Times New Roman" w:cs="Times New Roman"/>
          <w:sz w:val="24"/>
          <w:szCs w:val="24"/>
        </w:rPr>
        <w:t>("Clark");</w:t>
      </w:r>
    </w:p>
    <w:p w14:paraId="4F3E740A"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sz w:val="24"/>
          <w:szCs w:val="24"/>
        </w:rPr>
        <w:t>contact.setLastName</w:t>
      </w:r>
      <w:proofErr w:type="spellEnd"/>
      <w:proofErr w:type="gramEnd"/>
      <w:r w:rsidRPr="00C024BE">
        <w:rPr>
          <w:rFonts w:ascii="Times New Roman" w:hAnsi="Times New Roman" w:cs="Times New Roman"/>
          <w:sz w:val="24"/>
          <w:szCs w:val="24"/>
        </w:rPr>
        <w:t>("Kent");</w:t>
      </w:r>
    </w:p>
    <w:p w14:paraId="29F690F4"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sz w:val="24"/>
          <w:szCs w:val="24"/>
        </w:rPr>
        <w:t>contact.setPhone</w:t>
      </w:r>
      <w:proofErr w:type="spellEnd"/>
      <w:proofErr w:type="gramEnd"/>
      <w:r w:rsidRPr="00C024BE">
        <w:rPr>
          <w:rFonts w:ascii="Times New Roman" w:hAnsi="Times New Roman" w:cs="Times New Roman"/>
          <w:sz w:val="24"/>
          <w:szCs w:val="24"/>
        </w:rPr>
        <w:t>("0987654321");</w:t>
      </w:r>
    </w:p>
    <w:p w14:paraId="7323BB00"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sz w:val="24"/>
          <w:szCs w:val="24"/>
        </w:rPr>
        <w:t>contact.setAddress</w:t>
      </w:r>
      <w:proofErr w:type="spellEnd"/>
      <w:proofErr w:type="gramEnd"/>
      <w:r w:rsidRPr="00C024BE">
        <w:rPr>
          <w:rFonts w:ascii="Times New Roman" w:hAnsi="Times New Roman" w:cs="Times New Roman"/>
          <w:sz w:val="24"/>
          <w:szCs w:val="24"/>
        </w:rPr>
        <w:t>("Fortress of Solitude");</w:t>
      </w:r>
    </w:p>
    <w:p w14:paraId="3CC9F173" w14:textId="77777777" w:rsidR="00C024BE" w:rsidRPr="00C024BE" w:rsidRDefault="00C024BE" w:rsidP="00C024BE">
      <w:pPr>
        <w:spacing w:line="480" w:lineRule="auto"/>
        <w:rPr>
          <w:rFonts w:ascii="Times New Roman" w:hAnsi="Times New Roman" w:cs="Times New Roman"/>
          <w:sz w:val="24"/>
          <w:szCs w:val="24"/>
        </w:rPr>
      </w:pPr>
    </w:p>
    <w:p w14:paraId="2A40ABC2"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i/>
          <w:iCs/>
          <w:sz w:val="24"/>
          <w:szCs w:val="24"/>
        </w:rPr>
        <w:t>assertEquals</w:t>
      </w:r>
      <w:proofErr w:type="spellEnd"/>
      <w:r w:rsidRPr="00C024BE">
        <w:rPr>
          <w:rFonts w:ascii="Times New Roman" w:hAnsi="Times New Roman" w:cs="Times New Roman"/>
          <w:sz w:val="24"/>
          <w:szCs w:val="24"/>
        </w:rPr>
        <w:t>(</w:t>
      </w:r>
      <w:proofErr w:type="gramEnd"/>
      <w:r w:rsidRPr="00C024BE">
        <w:rPr>
          <w:rFonts w:ascii="Times New Roman" w:hAnsi="Times New Roman" w:cs="Times New Roman"/>
          <w:sz w:val="24"/>
          <w:szCs w:val="24"/>
        </w:rPr>
        <w:t xml:space="preserve">"Clark", </w:t>
      </w:r>
      <w:proofErr w:type="spellStart"/>
      <w:r w:rsidRPr="00C024BE">
        <w:rPr>
          <w:rFonts w:ascii="Times New Roman" w:hAnsi="Times New Roman" w:cs="Times New Roman"/>
          <w:sz w:val="24"/>
          <w:szCs w:val="24"/>
        </w:rPr>
        <w:t>contact.getFirstName</w:t>
      </w:r>
      <w:proofErr w:type="spellEnd"/>
      <w:r w:rsidRPr="00C024BE">
        <w:rPr>
          <w:rFonts w:ascii="Times New Roman" w:hAnsi="Times New Roman" w:cs="Times New Roman"/>
          <w:sz w:val="24"/>
          <w:szCs w:val="24"/>
        </w:rPr>
        <w:t>());</w:t>
      </w:r>
    </w:p>
    <w:p w14:paraId="0E0A094C"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i/>
          <w:iCs/>
          <w:sz w:val="24"/>
          <w:szCs w:val="24"/>
        </w:rPr>
        <w:t>assertEquals</w:t>
      </w:r>
      <w:proofErr w:type="spellEnd"/>
      <w:r w:rsidRPr="00C024BE">
        <w:rPr>
          <w:rFonts w:ascii="Times New Roman" w:hAnsi="Times New Roman" w:cs="Times New Roman"/>
          <w:sz w:val="24"/>
          <w:szCs w:val="24"/>
        </w:rPr>
        <w:t>(</w:t>
      </w:r>
      <w:proofErr w:type="gramEnd"/>
      <w:r w:rsidRPr="00C024BE">
        <w:rPr>
          <w:rFonts w:ascii="Times New Roman" w:hAnsi="Times New Roman" w:cs="Times New Roman"/>
          <w:sz w:val="24"/>
          <w:szCs w:val="24"/>
        </w:rPr>
        <w:t xml:space="preserve">"Kent", </w:t>
      </w:r>
      <w:proofErr w:type="spellStart"/>
      <w:r w:rsidRPr="00C024BE">
        <w:rPr>
          <w:rFonts w:ascii="Times New Roman" w:hAnsi="Times New Roman" w:cs="Times New Roman"/>
          <w:sz w:val="24"/>
          <w:szCs w:val="24"/>
        </w:rPr>
        <w:t>contact.getLastName</w:t>
      </w:r>
      <w:proofErr w:type="spellEnd"/>
      <w:r w:rsidRPr="00C024BE">
        <w:rPr>
          <w:rFonts w:ascii="Times New Roman" w:hAnsi="Times New Roman" w:cs="Times New Roman"/>
          <w:sz w:val="24"/>
          <w:szCs w:val="24"/>
        </w:rPr>
        <w:t>());</w:t>
      </w:r>
    </w:p>
    <w:p w14:paraId="32135797"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i/>
          <w:iCs/>
          <w:sz w:val="24"/>
          <w:szCs w:val="24"/>
        </w:rPr>
        <w:t>assertEquals</w:t>
      </w:r>
      <w:proofErr w:type="spellEnd"/>
      <w:r w:rsidRPr="00C024BE">
        <w:rPr>
          <w:rFonts w:ascii="Times New Roman" w:hAnsi="Times New Roman" w:cs="Times New Roman"/>
          <w:sz w:val="24"/>
          <w:szCs w:val="24"/>
        </w:rPr>
        <w:t>(</w:t>
      </w:r>
      <w:proofErr w:type="gramEnd"/>
      <w:r w:rsidRPr="00C024BE">
        <w:rPr>
          <w:rFonts w:ascii="Times New Roman" w:hAnsi="Times New Roman" w:cs="Times New Roman"/>
          <w:sz w:val="24"/>
          <w:szCs w:val="24"/>
        </w:rPr>
        <w:t xml:space="preserve">"0987654321", </w:t>
      </w:r>
      <w:proofErr w:type="spellStart"/>
      <w:r w:rsidRPr="00C024BE">
        <w:rPr>
          <w:rFonts w:ascii="Times New Roman" w:hAnsi="Times New Roman" w:cs="Times New Roman"/>
          <w:sz w:val="24"/>
          <w:szCs w:val="24"/>
        </w:rPr>
        <w:t>contact.getPhone</w:t>
      </w:r>
      <w:proofErr w:type="spellEnd"/>
      <w:r w:rsidRPr="00C024BE">
        <w:rPr>
          <w:rFonts w:ascii="Times New Roman" w:hAnsi="Times New Roman" w:cs="Times New Roman"/>
          <w:sz w:val="24"/>
          <w:szCs w:val="24"/>
        </w:rPr>
        <w:t>());</w:t>
      </w:r>
    </w:p>
    <w:p w14:paraId="2B14116D"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i/>
          <w:iCs/>
          <w:sz w:val="24"/>
          <w:szCs w:val="24"/>
        </w:rPr>
        <w:t>assertEquals</w:t>
      </w:r>
      <w:proofErr w:type="spellEnd"/>
      <w:r w:rsidRPr="00C024BE">
        <w:rPr>
          <w:rFonts w:ascii="Times New Roman" w:hAnsi="Times New Roman" w:cs="Times New Roman"/>
          <w:sz w:val="24"/>
          <w:szCs w:val="24"/>
        </w:rPr>
        <w:t>(</w:t>
      </w:r>
      <w:proofErr w:type="gramEnd"/>
      <w:r w:rsidRPr="00C024BE">
        <w:rPr>
          <w:rFonts w:ascii="Times New Roman" w:hAnsi="Times New Roman" w:cs="Times New Roman"/>
          <w:sz w:val="24"/>
          <w:szCs w:val="24"/>
        </w:rPr>
        <w:t xml:space="preserve">"Fortress of Solitude", </w:t>
      </w:r>
      <w:proofErr w:type="spellStart"/>
      <w:r w:rsidRPr="00C024BE">
        <w:rPr>
          <w:rFonts w:ascii="Times New Roman" w:hAnsi="Times New Roman" w:cs="Times New Roman"/>
          <w:sz w:val="24"/>
          <w:szCs w:val="24"/>
        </w:rPr>
        <w:t>contact.getAddress</w:t>
      </w:r>
      <w:proofErr w:type="spellEnd"/>
      <w:r w:rsidRPr="00C024BE">
        <w:rPr>
          <w:rFonts w:ascii="Times New Roman" w:hAnsi="Times New Roman" w:cs="Times New Roman"/>
          <w:sz w:val="24"/>
          <w:szCs w:val="24"/>
        </w:rPr>
        <w:t>());</w:t>
      </w:r>
    </w:p>
    <w:p w14:paraId="3BED46B5"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
    <w:p w14:paraId="56DA87E1" w14:textId="66012B5E" w:rsidR="00A9204E" w:rsidRDefault="00C024BE" w:rsidP="0058620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ended up working for me and created my </w:t>
      </w:r>
      <w:proofErr w:type="spellStart"/>
      <w:r>
        <w:rPr>
          <w:rFonts w:ascii="Times New Roman" w:hAnsi="Times New Roman" w:cs="Times New Roman"/>
          <w:sz w:val="24"/>
          <w:szCs w:val="24"/>
        </w:rPr>
        <w:t>UpdateValidFields</w:t>
      </w:r>
      <w:proofErr w:type="spellEnd"/>
      <w:r>
        <w:rPr>
          <w:rFonts w:ascii="Times New Roman" w:hAnsi="Times New Roman" w:cs="Times New Roman"/>
          <w:sz w:val="24"/>
          <w:szCs w:val="24"/>
        </w:rPr>
        <w:t xml:space="preserve"> portion of the code. </w:t>
      </w:r>
    </w:p>
    <w:p w14:paraId="7CEB6865" w14:textId="0AE461F5" w:rsidR="00C024BE" w:rsidRDefault="00C024BE" w:rsidP="00C024B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stated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my Junit tests were overall effective, I had a 37 out of 38 when the project was turned in. This results in a 97% overall cover percentage. </w:t>
      </w:r>
    </w:p>
    <w:p w14:paraId="29875EC8" w14:textId="77777777" w:rsidR="00C024BE" w:rsidRDefault="00C024BE" w:rsidP="00C024BE">
      <w:pPr>
        <w:spacing w:line="480" w:lineRule="auto"/>
        <w:rPr>
          <w:rFonts w:ascii="Times New Roman" w:hAnsi="Times New Roman" w:cs="Times New Roman"/>
          <w:sz w:val="24"/>
          <w:szCs w:val="24"/>
        </w:rPr>
      </w:pPr>
      <w:r>
        <w:rPr>
          <w:rFonts w:ascii="Times New Roman" w:hAnsi="Times New Roman" w:cs="Times New Roman"/>
          <w:sz w:val="24"/>
          <w:szCs w:val="24"/>
        </w:rPr>
        <w:t>My Junit tests were technically sound by focusing on one before moving onto the other. I also started adding some of the comments between code to let me know what I was working on (referring to the //). This helped create code that was not too complicated like:</w:t>
      </w:r>
    </w:p>
    <w:p w14:paraId="5D5E7499" w14:textId="1B9A4DB4"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test to make sure you </w:t>
      </w:r>
      <w:proofErr w:type="spellStart"/>
      <w:r w:rsidRPr="00C024BE">
        <w:rPr>
          <w:rFonts w:ascii="Times New Roman" w:hAnsi="Times New Roman" w:cs="Times New Roman"/>
          <w:sz w:val="24"/>
          <w:szCs w:val="24"/>
          <w:u w:val="single"/>
        </w:rPr>
        <w:t>dont</w:t>
      </w:r>
      <w:proofErr w:type="spellEnd"/>
      <w:r w:rsidRPr="00C024BE">
        <w:rPr>
          <w:rFonts w:ascii="Times New Roman" w:hAnsi="Times New Roman" w:cs="Times New Roman"/>
          <w:sz w:val="24"/>
          <w:szCs w:val="24"/>
        </w:rPr>
        <w:t xml:space="preserve"> add the same </w:t>
      </w:r>
      <w:r w:rsidRPr="00C024BE">
        <w:rPr>
          <w:rFonts w:ascii="Times New Roman" w:hAnsi="Times New Roman" w:cs="Times New Roman"/>
          <w:sz w:val="24"/>
          <w:szCs w:val="24"/>
          <w:u w:val="single"/>
        </w:rPr>
        <w:t>t</w:t>
      </w:r>
      <w:r>
        <w:rPr>
          <w:rFonts w:ascii="Times New Roman" w:hAnsi="Times New Roman" w:cs="Times New Roman"/>
          <w:sz w:val="24"/>
          <w:szCs w:val="24"/>
          <w:u w:val="single"/>
        </w:rPr>
        <w:t>as</w:t>
      </w:r>
      <w:r w:rsidRPr="00C024BE">
        <w:rPr>
          <w:rFonts w:ascii="Times New Roman" w:hAnsi="Times New Roman" w:cs="Times New Roman"/>
          <w:sz w:val="24"/>
          <w:szCs w:val="24"/>
          <w:u w:val="single"/>
        </w:rPr>
        <w:t>k</w:t>
      </w:r>
      <w:r w:rsidRPr="00C024BE">
        <w:rPr>
          <w:rFonts w:ascii="Times New Roman" w:hAnsi="Times New Roman" w:cs="Times New Roman"/>
          <w:sz w:val="24"/>
          <w:szCs w:val="24"/>
        </w:rPr>
        <w:t xml:space="preserve"> twice</w:t>
      </w:r>
    </w:p>
    <w:p w14:paraId="0BABFFBB" w14:textId="77777777" w:rsidR="00C024BE" w:rsidRPr="00C024BE" w:rsidRDefault="00C024BE" w:rsidP="00C024BE">
      <w:pPr>
        <w:spacing w:line="480" w:lineRule="auto"/>
        <w:rPr>
          <w:rFonts w:ascii="Times New Roman" w:hAnsi="Times New Roman" w:cs="Times New Roman"/>
          <w:sz w:val="24"/>
          <w:szCs w:val="24"/>
        </w:rPr>
      </w:pPr>
    </w:p>
    <w:p w14:paraId="607E5CDB"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gramStart"/>
      <w:r w:rsidRPr="00C024BE">
        <w:rPr>
          <w:rFonts w:ascii="Times New Roman" w:hAnsi="Times New Roman" w:cs="Times New Roman"/>
          <w:sz w:val="24"/>
          <w:szCs w:val="24"/>
        </w:rPr>
        <w:t>@Test</w:t>
      </w:r>
      <w:proofErr w:type="gramEnd"/>
    </w:p>
    <w:p w14:paraId="6ABD390A"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r w:rsidRPr="00C024BE">
        <w:rPr>
          <w:rFonts w:ascii="Times New Roman" w:hAnsi="Times New Roman" w:cs="Times New Roman"/>
          <w:b/>
          <w:bCs/>
          <w:sz w:val="24"/>
          <w:szCs w:val="24"/>
        </w:rPr>
        <w:t>public</w:t>
      </w:r>
      <w:r w:rsidRPr="00C024BE">
        <w:rPr>
          <w:rFonts w:ascii="Times New Roman" w:hAnsi="Times New Roman" w:cs="Times New Roman"/>
          <w:sz w:val="24"/>
          <w:szCs w:val="24"/>
        </w:rPr>
        <w:t xml:space="preserve"> </w:t>
      </w:r>
      <w:r w:rsidRPr="00C024BE">
        <w:rPr>
          <w:rFonts w:ascii="Times New Roman" w:hAnsi="Times New Roman" w:cs="Times New Roman"/>
          <w:b/>
          <w:bCs/>
          <w:sz w:val="24"/>
          <w:szCs w:val="24"/>
        </w:rPr>
        <w:t>void</w:t>
      </w: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sz w:val="24"/>
          <w:szCs w:val="24"/>
        </w:rPr>
        <w:t>testAddDuplicateTaskId</w:t>
      </w:r>
      <w:proofErr w:type="spellEnd"/>
      <w:r w:rsidRPr="00C024BE">
        <w:rPr>
          <w:rFonts w:ascii="Times New Roman" w:hAnsi="Times New Roman" w:cs="Times New Roman"/>
          <w:sz w:val="24"/>
          <w:szCs w:val="24"/>
        </w:rPr>
        <w:t>(</w:t>
      </w:r>
      <w:proofErr w:type="gramEnd"/>
      <w:r w:rsidRPr="00C024BE">
        <w:rPr>
          <w:rFonts w:ascii="Times New Roman" w:hAnsi="Times New Roman" w:cs="Times New Roman"/>
          <w:sz w:val="24"/>
          <w:szCs w:val="24"/>
        </w:rPr>
        <w:t>) {</w:t>
      </w:r>
    </w:p>
    <w:p w14:paraId="78421BA8"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Task task1 = </w:t>
      </w:r>
      <w:r w:rsidRPr="00C024BE">
        <w:rPr>
          <w:rFonts w:ascii="Times New Roman" w:hAnsi="Times New Roman" w:cs="Times New Roman"/>
          <w:b/>
          <w:bCs/>
          <w:sz w:val="24"/>
          <w:szCs w:val="24"/>
        </w:rPr>
        <w:t>new</w:t>
      </w:r>
      <w:r w:rsidRPr="00C024BE">
        <w:rPr>
          <w:rFonts w:ascii="Times New Roman" w:hAnsi="Times New Roman" w:cs="Times New Roman"/>
          <w:sz w:val="24"/>
          <w:szCs w:val="24"/>
        </w:rPr>
        <w:t xml:space="preserve"> </w:t>
      </w:r>
      <w:proofErr w:type="gramStart"/>
      <w:r w:rsidRPr="00C024BE">
        <w:rPr>
          <w:rFonts w:ascii="Times New Roman" w:hAnsi="Times New Roman" w:cs="Times New Roman"/>
          <w:sz w:val="24"/>
          <w:szCs w:val="24"/>
        </w:rPr>
        <w:t>Task(</w:t>
      </w:r>
      <w:proofErr w:type="gramEnd"/>
      <w:r w:rsidRPr="00C024BE">
        <w:rPr>
          <w:rFonts w:ascii="Times New Roman" w:hAnsi="Times New Roman" w:cs="Times New Roman"/>
          <w:sz w:val="24"/>
          <w:szCs w:val="24"/>
        </w:rPr>
        <w:t xml:space="preserve">"901", "Task </w:t>
      </w:r>
      <w:proofErr w:type="spellStart"/>
      <w:r w:rsidRPr="00C024BE">
        <w:rPr>
          <w:rFonts w:ascii="Times New Roman" w:hAnsi="Times New Roman" w:cs="Times New Roman"/>
          <w:sz w:val="24"/>
          <w:szCs w:val="24"/>
        </w:rPr>
        <w:t>NineZeroOne</w:t>
      </w:r>
      <w:proofErr w:type="spellEnd"/>
      <w:r w:rsidRPr="00C024BE">
        <w:rPr>
          <w:rFonts w:ascii="Times New Roman" w:hAnsi="Times New Roman" w:cs="Times New Roman"/>
          <w:sz w:val="24"/>
          <w:szCs w:val="24"/>
        </w:rPr>
        <w:t>", "Task 901");</w:t>
      </w:r>
    </w:p>
    <w:p w14:paraId="1B2BF2DF"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Task task2 = </w:t>
      </w:r>
      <w:r w:rsidRPr="00C024BE">
        <w:rPr>
          <w:rFonts w:ascii="Times New Roman" w:hAnsi="Times New Roman" w:cs="Times New Roman"/>
          <w:b/>
          <w:bCs/>
          <w:sz w:val="24"/>
          <w:szCs w:val="24"/>
        </w:rPr>
        <w:t>new</w:t>
      </w:r>
      <w:r w:rsidRPr="00C024BE">
        <w:rPr>
          <w:rFonts w:ascii="Times New Roman" w:hAnsi="Times New Roman" w:cs="Times New Roman"/>
          <w:sz w:val="24"/>
          <w:szCs w:val="24"/>
        </w:rPr>
        <w:t xml:space="preserve"> </w:t>
      </w:r>
      <w:proofErr w:type="gramStart"/>
      <w:r w:rsidRPr="00C024BE">
        <w:rPr>
          <w:rFonts w:ascii="Times New Roman" w:hAnsi="Times New Roman" w:cs="Times New Roman"/>
          <w:sz w:val="24"/>
          <w:szCs w:val="24"/>
        </w:rPr>
        <w:t>Task(</w:t>
      </w:r>
      <w:proofErr w:type="gramEnd"/>
      <w:r w:rsidRPr="00C024BE">
        <w:rPr>
          <w:rFonts w:ascii="Times New Roman" w:hAnsi="Times New Roman" w:cs="Times New Roman"/>
          <w:sz w:val="24"/>
          <w:szCs w:val="24"/>
        </w:rPr>
        <w:t xml:space="preserve">"901", "Task </w:t>
      </w:r>
      <w:proofErr w:type="spellStart"/>
      <w:r w:rsidRPr="00C024BE">
        <w:rPr>
          <w:rFonts w:ascii="Times New Roman" w:hAnsi="Times New Roman" w:cs="Times New Roman"/>
          <w:sz w:val="24"/>
          <w:szCs w:val="24"/>
        </w:rPr>
        <w:t>FourFiveSix</w:t>
      </w:r>
      <w:proofErr w:type="spellEnd"/>
      <w:r w:rsidRPr="00C024BE">
        <w:rPr>
          <w:rFonts w:ascii="Times New Roman" w:hAnsi="Times New Roman" w:cs="Times New Roman"/>
          <w:sz w:val="24"/>
          <w:szCs w:val="24"/>
        </w:rPr>
        <w:t>", "Task 456");</w:t>
      </w:r>
    </w:p>
    <w:p w14:paraId="00110BCA"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r w:rsidRPr="00C024BE">
        <w:rPr>
          <w:rFonts w:ascii="Times New Roman" w:hAnsi="Times New Roman" w:cs="Times New Roman"/>
          <w:sz w:val="24"/>
          <w:szCs w:val="24"/>
        </w:rPr>
        <w:t>taskService.addTask</w:t>
      </w:r>
      <w:proofErr w:type="spellEnd"/>
      <w:r w:rsidRPr="00C024BE">
        <w:rPr>
          <w:rFonts w:ascii="Times New Roman" w:hAnsi="Times New Roman" w:cs="Times New Roman"/>
          <w:sz w:val="24"/>
          <w:szCs w:val="24"/>
        </w:rPr>
        <w:t>(task1</w:t>
      </w:r>
      <w:proofErr w:type="gramStart"/>
      <w:r w:rsidRPr="00C024BE">
        <w:rPr>
          <w:rFonts w:ascii="Times New Roman" w:hAnsi="Times New Roman" w:cs="Times New Roman"/>
          <w:sz w:val="24"/>
          <w:szCs w:val="24"/>
        </w:rPr>
        <w:t>);</w:t>
      </w:r>
      <w:proofErr w:type="gramEnd"/>
    </w:p>
    <w:p w14:paraId="28FDEF65"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roofErr w:type="spellStart"/>
      <w:proofErr w:type="gramStart"/>
      <w:r w:rsidRPr="00C024BE">
        <w:rPr>
          <w:rFonts w:ascii="Times New Roman" w:hAnsi="Times New Roman" w:cs="Times New Roman"/>
          <w:i/>
          <w:iCs/>
          <w:sz w:val="24"/>
          <w:szCs w:val="24"/>
        </w:rPr>
        <w:t>assertThrows</w:t>
      </w:r>
      <w:proofErr w:type="spellEnd"/>
      <w:r w:rsidRPr="00C024BE">
        <w:rPr>
          <w:rFonts w:ascii="Times New Roman" w:hAnsi="Times New Roman" w:cs="Times New Roman"/>
          <w:sz w:val="24"/>
          <w:szCs w:val="24"/>
        </w:rPr>
        <w:t>(</w:t>
      </w:r>
      <w:proofErr w:type="spellStart"/>
      <w:proofErr w:type="gramEnd"/>
      <w:r w:rsidRPr="00C024BE">
        <w:rPr>
          <w:rFonts w:ascii="Times New Roman" w:hAnsi="Times New Roman" w:cs="Times New Roman"/>
          <w:sz w:val="24"/>
          <w:szCs w:val="24"/>
        </w:rPr>
        <w:t>IllegalArgumentException.</w:t>
      </w:r>
      <w:r w:rsidRPr="00C024BE">
        <w:rPr>
          <w:rFonts w:ascii="Times New Roman" w:hAnsi="Times New Roman" w:cs="Times New Roman"/>
          <w:b/>
          <w:bCs/>
          <w:sz w:val="24"/>
          <w:szCs w:val="24"/>
        </w:rPr>
        <w:t>class</w:t>
      </w:r>
      <w:proofErr w:type="spellEnd"/>
      <w:r w:rsidRPr="00C024BE">
        <w:rPr>
          <w:rFonts w:ascii="Times New Roman" w:hAnsi="Times New Roman" w:cs="Times New Roman"/>
          <w:sz w:val="24"/>
          <w:szCs w:val="24"/>
        </w:rPr>
        <w:t xml:space="preserve">, () -&gt; </w:t>
      </w:r>
      <w:proofErr w:type="spellStart"/>
      <w:r w:rsidRPr="00C024BE">
        <w:rPr>
          <w:rFonts w:ascii="Times New Roman" w:hAnsi="Times New Roman" w:cs="Times New Roman"/>
          <w:sz w:val="24"/>
          <w:szCs w:val="24"/>
        </w:rPr>
        <w:t>taskService.addTask</w:t>
      </w:r>
      <w:proofErr w:type="spellEnd"/>
      <w:r w:rsidRPr="00C024BE">
        <w:rPr>
          <w:rFonts w:ascii="Times New Roman" w:hAnsi="Times New Roman" w:cs="Times New Roman"/>
          <w:sz w:val="24"/>
          <w:szCs w:val="24"/>
        </w:rPr>
        <w:t>(task2));</w:t>
      </w:r>
    </w:p>
    <w:p w14:paraId="30D5B336" w14:textId="77777777" w:rsidR="00C024BE" w:rsidRPr="00C024BE" w:rsidRDefault="00C024BE" w:rsidP="00C024BE">
      <w:pPr>
        <w:spacing w:line="480" w:lineRule="auto"/>
        <w:rPr>
          <w:rFonts w:ascii="Times New Roman" w:hAnsi="Times New Roman" w:cs="Times New Roman"/>
          <w:sz w:val="24"/>
          <w:szCs w:val="24"/>
        </w:rPr>
      </w:pPr>
      <w:r w:rsidRPr="00C024BE">
        <w:rPr>
          <w:rFonts w:ascii="Times New Roman" w:hAnsi="Times New Roman" w:cs="Times New Roman"/>
          <w:sz w:val="24"/>
          <w:szCs w:val="24"/>
        </w:rPr>
        <w:t xml:space="preserve">    }</w:t>
      </w:r>
    </w:p>
    <w:p w14:paraId="7DBAA928" w14:textId="77777777" w:rsidR="00C024BE" w:rsidRDefault="00C024BE" w:rsidP="00C024BE">
      <w:pPr>
        <w:spacing w:line="480" w:lineRule="auto"/>
        <w:rPr>
          <w:rFonts w:ascii="Times New Roman" w:hAnsi="Times New Roman" w:cs="Times New Roman"/>
          <w:sz w:val="24"/>
          <w:szCs w:val="24"/>
        </w:rPr>
      </w:pPr>
    </w:p>
    <w:p w14:paraId="04631D95" w14:textId="3926644B" w:rsidR="00C024BE" w:rsidRDefault="00C024BE"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code was efficient by ensuring that nothing was duplicated and </w:t>
      </w:r>
      <w:r w:rsidR="00BE16A1">
        <w:rPr>
          <w:rFonts w:ascii="Times New Roman" w:hAnsi="Times New Roman" w:cs="Times New Roman"/>
          <w:sz w:val="24"/>
          <w:szCs w:val="24"/>
        </w:rPr>
        <w:t xml:space="preserve">focusing on the guidelines I was given. I essentially created a checklist and when I was done with </w:t>
      </w:r>
      <w:proofErr w:type="gramStart"/>
      <w:r w:rsidR="00BE16A1">
        <w:rPr>
          <w:rFonts w:ascii="Times New Roman" w:hAnsi="Times New Roman" w:cs="Times New Roman"/>
          <w:sz w:val="24"/>
          <w:szCs w:val="24"/>
        </w:rPr>
        <w:t>one</w:t>
      </w:r>
      <w:proofErr w:type="gramEnd"/>
      <w:r w:rsidR="00BE16A1">
        <w:rPr>
          <w:rFonts w:ascii="Times New Roman" w:hAnsi="Times New Roman" w:cs="Times New Roman"/>
          <w:sz w:val="24"/>
          <w:szCs w:val="24"/>
        </w:rPr>
        <w:t xml:space="preserve"> I would move on to the next Junit.  I would use </w:t>
      </w:r>
      <w:proofErr w:type="gramStart"/>
      <w:r w:rsidR="00BE16A1">
        <w:rPr>
          <w:rFonts w:ascii="Times New Roman" w:hAnsi="Times New Roman" w:cs="Times New Roman"/>
          <w:sz w:val="24"/>
          <w:szCs w:val="24"/>
        </w:rPr>
        <w:t>the @</w:t>
      </w:r>
      <w:proofErr w:type="gramEnd"/>
      <w:r w:rsidR="00BE16A1">
        <w:rPr>
          <w:rFonts w:ascii="Times New Roman" w:hAnsi="Times New Roman" w:cs="Times New Roman"/>
          <w:sz w:val="24"/>
          <w:szCs w:val="24"/>
        </w:rPr>
        <w:t xml:space="preserve">beforeEach to help me with this, creating what is a new appointment service and move on. This would help me not only test individually but also run all the tests with Junit and not have them overlap.  </w:t>
      </w:r>
    </w:p>
    <w:p w14:paraId="1FE6DA99" w14:textId="3998A79A"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was working on the </w:t>
      </w:r>
      <w:proofErr w:type="spellStart"/>
      <w:r>
        <w:rPr>
          <w:rFonts w:ascii="Times New Roman" w:hAnsi="Times New Roman" w:cs="Times New Roman"/>
          <w:sz w:val="24"/>
          <w:szCs w:val="24"/>
        </w:rPr>
        <w:t>appointmentServiceTest</w:t>
      </w:r>
      <w:proofErr w:type="spellEnd"/>
      <w:r>
        <w:rPr>
          <w:rFonts w:ascii="Times New Roman" w:hAnsi="Times New Roman" w:cs="Times New Roman"/>
          <w:sz w:val="24"/>
          <w:szCs w:val="24"/>
        </w:rPr>
        <w:t xml:space="preserve"> I would do </w:t>
      </w:r>
      <w:proofErr w:type="spellStart"/>
      <w:r>
        <w:rPr>
          <w:rFonts w:ascii="Times New Roman" w:hAnsi="Times New Roman" w:cs="Times New Roman"/>
          <w:sz w:val="24"/>
          <w:szCs w:val="24"/>
        </w:rPr>
        <w:t>AddValidAppointment</w:t>
      </w:r>
      <w:proofErr w:type="spellEnd"/>
      <w:r>
        <w:rPr>
          <w:rFonts w:ascii="Times New Roman" w:hAnsi="Times New Roman" w:cs="Times New Roman"/>
          <w:sz w:val="24"/>
          <w:szCs w:val="24"/>
        </w:rPr>
        <w:t xml:space="preserve"> first,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would be then coded as the following:</w:t>
      </w:r>
    </w:p>
    <w:p w14:paraId="51D6A60A" w14:textId="77777777" w:rsidR="00BE16A1" w:rsidRPr="00BE16A1" w:rsidRDefault="00BE16A1" w:rsidP="00BE16A1">
      <w:pPr>
        <w:spacing w:line="480" w:lineRule="auto"/>
        <w:rPr>
          <w:rFonts w:ascii="Times New Roman" w:hAnsi="Times New Roman" w:cs="Times New Roman"/>
          <w:sz w:val="24"/>
          <w:szCs w:val="24"/>
        </w:rPr>
      </w:pPr>
      <w:proofErr w:type="gramStart"/>
      <w:r w:rsidRPr="00BE16A1">
        <w:rPr>
          <w:rFonts w:ascii="Times New Roman" w:hAnsi="Times New Roman" w:cs="Times New Roman"/>
          <w:sz w:val="24"/>
          <w:szCs w:val="24"/>
        </w:rPr>
        <w:t>@Test</w:t>
      </w:r>
      <w:proofErr w:type="gramEnd"/>
    </w:p>
    <w:p w14:paraId="32ACBB7B"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lastRenderedPageBreak/>
        <w:t xml:space="preserve">    </w:t>
      </w:r>
      <w:r w:rsidRPr="00BE16A1">
        <w:rPr>
          <w:rFonts w:ascii="Times New Roman" w:hAnsi="Times New Roman" w:cs="Times New Roman"/>
          <w:b/>
          <w:bCs/>
          <w:sz w:val="24"/>
          <w:szCs w:val="24"/>
        </w:rPr>
        <w:t>public</w:t>
      </w:r>
      <w:r w:rsidRPr="00BE16A1">
        <w:rPr>
          <w:rFonts w:ascii="Times New Roman" w:hAnsi="Times New Roman" w:cs="Times New Roman"/>
          <w:sz w:val="24"/>
          <w:szCs w:val="24"/>
        </w:rPr>
        <w:t xml:space="preserve"> </w:t>
      </w:r>
      <w:r w:rsidRPr="00BE16A1">
        <w:rPr>
          <w:rFonts w:ascii="Times New Roman" w:hAnsi="Times New Roman" w:cs="Times New Roman"/>
          <w:b/>
          <w:bCs/>
          <w:sz w:val="24"/>
          <w:szCs w:val="24"/>
        </w:rPr>
        <w:t>void</w:t>
      </w: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testAddValidAppointment</w:t>
      </w:r>
      <w:proofErr w:type="spellEnd"/>
      <w:r w:rsidRPr="00BE16A1">
        <w:rPr>
          <w:rFonts w:ascii="Times New Roman" w:hAnsi="Times New Roman" w:cs="Times New Roman"/>
          <w:sz w:val="24"/>
          <w:szCs w:val="24"/>
        </w:rPr>
        <w:t>(</w:t>
      </w:r>
      <w:proofErr w:type="gramEnd"/>
      <w:r w:rsidRPr="00BE16A1">
        <w:rPr>
          <w:rFonts w:ascii="Times New Roman" w:hAnsi="Times New Roman" w:cs="Times New Roman"/>
          <w:sz w:val="24"/>
          <w:szCs w:val="24"/>
        </w:rPr>
        <w:t>) {</w:t>
      </w:r>
    </w:p>
    <w:p w14:paraId="27A11C1A"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Calendar </w:t>
      </w:r>
      <w:proofErr w:type="spellStart"/>
      <w:r w:rsidRPr="00BE16A1">
        <w:rPr>
          <w:rFonts w:ascii="Times New Roman" w:hAnsi="Times New Roman" w:cs="Times New Roman"/>
          <w:sz w:val="24"/>
          <w:szCs w:val="24"/>
        </w:rPr>
        <w:t>calendar</w:t>
      </w:r>
      <w:proofErr w:type="spellEnd"/>
      <w:r w:rsidRPr="00BE16A1">
        <w:rPr>
          <w:rFonts w:ascii="Times New Roman" w:hAnsi="Times New Roman" w:cs="Times New Roman"/>
          <w:sz w:val="24"/>
          <w:szCs w:val="24"/>
        </w:rPr>
        <w:t xml:space="preserve"> = </w:t>
      </w:r>
      <w:proofErr w:type="spellStart"/>
      <w:r w:rsidRPr="00BE16A1">
        <w:rPr>
          <w:rFonts w:ascii="Times New Roman" w:hAnsi="Times New Roman" w:cs="Times New Roman"/>
          <w:sz w:val="24"/>
          <w:szCs w:val="24"/>
        </w:rPr>
        <w:t>Calendar.</w:t>
      </w:r>
      <w:r w:rsidRPr="00BE16A1">
        <w:rPr>
          <w:rFonts w:ascii="Times New Roman" w:hAnsi="Times New Roman" w:cs="Times New Roman"/>
          <w:i/>
          <w:iCs/>
          <w:sz w:val="24"/>
          <w:szCs w:val="24"/>
        </w:rPr>
        <w:t>getInstance</w:t>
      </w:r>
      <w:proofErr w:type="spellEnd"/>
      <w:r w:rsidRPr="00BE16A1">
        <w:rPr>
          <w:rFonts w:ascii="Times New Roman" w:hAnsi="Times New Roman" w:cs="Times New Roman"/>
          <w:sz w:val="24"/>
          <w:szCs w:val="24"/>
        </w:rPr>
        <w:t>(</w:t>
      </w:r>
      <w:proofErr w:type="gramStart"/>
      <w:r w:rsidRPr="00BE16A1">
        <w:rPr>
          <w:rFonts w:ascii="Times New Roman" w:hAnsi="Times New Roman" w:cs="Times New Roman"/>
          <w:sz w:val="24"/>
          <w:szCs w:val="24"/>
        </w:rPr>
        <w:t>);</w:t>
      </w:r>
      <w:proofErr w:type="gramEnd"/>
    </w:p>
    <w:p w14:paraId="6ABFD0AF"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calendar.add</w:t>
      </w:r>
      <w:proofErr w:type="spellEnd"/>
      <w:r w:rsidRPr="00BE16A1">
        <w:rPr>
          <w:rFonts w:ascii="Times New Roman" w:hAnsi="Times New Roman" w:cs="Times New Roman"/>
          <w:sz w:val="24"/>
          <w:szCs w:val="24"/>
        </w:rPr>
        <w:t>(</w:t>
      </w:r>
      <w:proofErr w:type="spellStart"/>
      <w:proofErr w:type="gramEnd"/>
      <w:r w:rsidRPr="00BE16A1">
        <w:rPr>
          <w:rFonts w:ascii="Times New Roman" w:hAnsi="Times New Roman" w:cs="Times New Roman"/>
          <w:sz w:val="24"/>
          <w:szCs w:val="24"/>
        </w:rPr>
        <w:t>Calendar.</w:t>
      </w:r>
      <w:r w:rsidRPr="00BE16A1">
        <w:rPr>
          <w:rFonts w:ascii="Times New Roman" w:hAnsi="Times New Roman" w:cs="Times New Roman"/>
          <w:b/>
          <w:bCs/>
          <w:i/>
          <w:iCs/>
          <w:sz w:val="24"/>
          <w:szCs w:val="24"/>
        </w:rPr>
        <w:t>DATE</w:t>
      </w:r>
      <w:proofErr w:type="spellEnd"/>
      <w:r w:rsidRPr="00BE16A1">
        <w:rPr>
          <w:rFonts w:ascii="Times New Roman" w:hAnsi="Times New Roman" w:cs="Times New Roman"/>
          <w:sz w:val="24"/>
          <w:szCs w:val="24"/>
        </w:rPr>
        <w:t>, 1);</w:t>
      </w:r>
    </w:p>
    <w:p w14:paraId="5BB5AF1A"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Date </w:t>
      </w:r>
      <w:proofErr w:type="spellStart"/>
      <w:r w:rsidRPr="00BE16A1">
        <w:rPr>
          <w:rFonts w:ascii="Times New Roman" w:hAnsi="Times New Roman" w:cs="Times New Roman"/>
          <w:sz w:val="24"/>
          <w:szCs w:val="24"/>
        </w:rPr>
        <w:t>futureDate</w:t>
      </w:r>
      <w:proofErr w:type="spellEnd"/>
      <w:r w:rsidRPr="00BE16A1">
        <w:rPr>
          <w:rFonts w:ascii="Times New Roman" w:hAnsi="Times New Roman" w:cs="Times New Roman"/>
          <w:sz w:val="24"/>
          <w:szCs w:val="24"/>
        </w:rPr>
        <w:t xml:space="preserve"> = </w:t>
      </w:r>
      <w:proofErr w:type="spellStart"/>
      <w:proofErr w:type="gramStart"/>
      <w:r w:rsidRPr="00BE16A1">
        <w:rPr>
          <w:rFonts w:ascii="Times New Roman" w:hAnsi="Times New Roman" w:cs="Times New Roman"/>
          <w:sz w:val="24"/>
          <w:szCs w:val="24"/>
        </w:rPr>
        <w:t>calendar.getTime</w:t>
      </w:r>
      <w:proofErr w:type="spellEnd"/>
      <w:proofErr w:type="gramEnd"/>
      <w:r w:rsidRPr="00BE16A1">
        <w:rPr>
          <w:rFonts w:ascii="Times New Roman" w:hAnsi="Times New Roman" w:cs="Times New Roman"/>
          <w:sz w:val="24"/>
          <w:szCs w:val="24"/>
        </w:rPr>
        <w:t>();</w:t>
      </w:r>
    </w:p>
    <w:p w14:paraId="640B5701"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
    <w:p w14:paraId="2215A40C"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Appointment </w:t>
      </w:r>
      <w:proofErr w:type="spellStart"/>
      <w:r w:rsidRPr="00BE16A1">
        <w:rPr>
          <w:rFonts w:ascii="Times New Roman" w:hAnsi="Times New Roman" w:cs="Times New Roman"/>
          <w:sz w:val="24"/>
          <w:szCs w:val="24"/>
        </w:rPr>
        <w:t>appointment</w:t>
      </w:r>
      <w:proofErr w:type="spellEnd"/>
      <w:r w:rsidRPr="00BE16A1">
        <w:rPr>
          <w:rFonts w:ascii="Times New Roman" w:hAnsi="Times New Roman" w:cs="Times New Roman"/>
          <w:sz w:val="24"/>
          <w:szCs w:val="24"/>
        </w:rPr>
        <w:t xml:space="preserve"> = </w:t>
      </w:r>
      <w:r w:rsidRPr="00BE16A1">
        <w:rPr>
          <w:rFonts w:ascii="Times New Roman" w:hAnsi="Times New Roman" w:cs="Times New Roman"/>
          <w:b/>
          <w:bCs/>
          <w:sz w:val="24"/>
          <w:szCs w:val="24"/>
        </w:rPr>
        <w:t>new</w:t>
      </w:r>
      <w:r w:rsidRPr="00BE16A1">
        <w:rPr>
          <w:rFonts w:ascii="Times New Roman" w:hAnsi="Times New Roman" w:cs="Times New Roman"/>
          <w:sz w:val="24"/>
          <w:szCs w:val="24"/>
        </w:rPr>
        <w:t xml:space="preserve"> </w:t>
      </w:r>
      <w:proofErr w:type="gramStart"/>
      <w:r w:rsidRPr="00BE16A1">
        <w:rPr>
          <w:rFonts w:ascii="Times New Roman" w:hAnsi="Times New Roman" w:cs="Times New Roman"/>
          <w:sz w:val="24"/>
          <w:szCs w:val="24"/>
        </w:rPr>
        <w:t>Appointment(</w:t>
      </w:r>
      <w:proofErr w:type="gramEnd"/>
      <w:r w:rsidRPr="00BE16A1">
        <w:rPr>
          <w:rFonts w:ascii="Times New Roman" w:hAnsi="Times New Roman" w:cs="Times New Roman"/>
          <w:sz w:val="24"/>
          <w:szCs w:val="24"/>
        </w:rPr>
        <w:t xml:space="preserve">"123", </w:t>
      </w:r>
      <w:proofErr w:type="spellStart"/>
      <w:r w:rsidRPr="00BE16A1">
        <w:rPr>
          <w:rFonts w:ascii="Times New Roman" w:hAnsi="Times New Roman" w:cs="Times New Roman"/>
          <w:sz w:val="24"/>
          <w:szCs w:val="24"/>
        </w:rPr>
        <w:t>futureDate</w:t>
      </w:r>
      <w:proofErr w:type="spellEnd"/>
      <w:r w:rsidRPr="00BE16A1">
        <w:rPr>
          <w:rFonts w:ascii="Times New Roman" w:hAnsi="Times New Roman" w:cs="Times New Roman"/>
          <w:sz w:val="24"/>
          <w:szCs w:val="24"/>
        </w:rPr>
        <w:t>, "Checkup");</w:t>
      </w:r>
    </w:p>
    <w:p w14:paraId="33431C4E"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service.addAppointment</w:t>
      </w:r>
      <w:proofErr w:type="spellEnd"/>
      <w:proofErr w:type="gramEnd"/>
      <w:r w:rsidRPr="00BE16A1">
        <w:rPr>
          <w:rFonts w:ascii="Times New Roman" w:hAnsi="Times New Roman" w:cs="Times New Roman"/>
          <w:sz w:val="24"/>
          <w:szCs w:val="24"/>
        </w:rPr>
        <w:t>(appointment);</w:t>
      </w:r>
    </w:p>
    <w:p w14:paraId="30A19BCD" w14:textId="77777777" w:rsidR="00BE16A1" w:rsidRPr="00BE16A1" w:rsidRDefault="00BE16A1" w:rsidP="00BE16A1">
      <w:pPr>
        <w:spacing w:line="480" w:lineRule="auto"/>
        <w:rPr>
          <w:rFonts w:ascii="Times New Roman" w:hAnsi="Times New Roman" w:cs="Times New Roman"/>
          <w:sz w:val="24"/>
          <w:szCs w:val="24"/>
        </w:rPr>
      </w:pPr>
    </w:p>
    <w:p w14:paraId="42E2DB8B"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i/>
          <w:iCs/>
          <w:sz w:val="24"/>
          <w:szCs w:val="24"/>
        </w:rPr>
        <w:t>assertEquals</w:t>
      </w:r>
      <w:proofErr w:type="spellEnd"/>
      <w:r w:rsidRPr="00BE16A1">
        <w:rPr>
          <w:rFonts w:ascii="Times New Roman" w:hAnsi="Times New Roman" w:cs="Times New Roman"/>
          <w:sz w:val="24"/>
          <w:szCs w:val="24"/>
        </w:rPr>
        <w:t>(</w:t>
      </w:r>
      <w:proofErr w:type="gramEnd"/>
      <w:r w:rsidRPr="00BE16A1">
        <w:rPr>
          <w:rFonts w:ascii="Times New Roman" w:hAnsi="Times New Roman" w:cs="Times New Roman"/>
          <w:sz w:val="24"/>
          <w:szCs w:val="24"/>
        </w:rPr>
        <w:t xml:space="preserve">appointment, </w:t>
      </w:r>
      <w:proofErr w:type="spellStart"/>
      <w:r w:rsidRPr="00BE16A1">
        <w:rPr>
          <w:rFonts w:ascii="Times New Roman" w:hAnsi="Times New Roman" w:cs="Times New Roman"/>
          <w:sz w:val="24"/>
          <w:szCs w:val="24"/>
        </w:rPr>
        <w:t>service.getAppointment</w:t>
      </w:r>
      <w:proofErr w:type="spellEnd"/>
      <w:r w:rsidRPr="00BE16A1">
        <w:rPr>
          <w:rFonts w:ascii="Times New Roman" w:hAnsi="Times New Roman" w:cs="Times New Roman"/>
          <w:sz w:val="24"/>
          <w:szCs w:val="24"/>
        </w:rPr>
        <w:t>("123"));</w:t>
      </w:r>
    </w:p>
    <w:p w14:paraId="140D35B2"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
    <w:p w14:paraId="4F7580BF" w14:textId="109A858B"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the next test the </w:t>
      </w:r>
      <w:proofErr w:type="gramStart"/>
      <w:r>
        <w:rPr>
          <w:rFonts w:ascii="Times New Roman" w:hAnsi="Times New Roman" w:cs="Times New Roman"/>
          <w:sz w:val="24"/>
          <w:szCs w:val="24"/>
        </w:rPr>
        <w:t>code :</w:t>
      </w:r>
      <w:proofErr w:type="gramEnd"/>
    </w:p>
    <w:p w14:paraId="5572D824" w14:textId="77777777" w:rsidR="00BE16A1" w:rsidRPr="00BE16A1" w:rsidRDefault="00BE16A1" w:rsidP="00BE16A1">
      <w:pPr>
        <w:spacing w:line="480" w:lineRule="auto"/>
        <w:rPr>
          <w:rFonts w:ascii="Times New Roman" w:hAnsi="Times New Roman" w:cs="Times New Roman"/>
          <w:sz w:val="24"/>
          <w:szCs w:val="24"/>
        </w:rPr>
      </w:pPr>
      <w:proofErr w:type="gramStart"/>
      <w:r w:rsidRPr="00BE16A1">
        <w:rPr>
          <w:rFonts w:ascii="Times New Roman" w:hAnsi="Times New Roman" w:cs="Times New Roman"/>
          <w:sz w:val="24"/>
          <w:szCs w:val="24"/>
        </w:rPr>
        <w:t>@BeforeEach</w:t>
      </w:r>
      <w:proofErr w:type="gramEnd"/>
    </w:p>
    <w:p w14:paraId="31DAB1F9"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r w:rsidRPr="00BE16A1">
        <w:rPr>
          <w:rFonts w:ascii="Times New Roman" w:hAnsi="Times New Roman" w:cs="Times New Roman"/>
          <w:b/>
          <w:bCs/>
          <w:sz w:val="24"/>
          <w:szCs w:val="24"/>
        </w:rPr>
        <w:t>public</w:t>
      </w:r>
      <w:r w:rsidRPr="00BE16A1">
        <w:rPr>
          <w:rFonts w:ascii="Times New Roman" w:hAnsi="Times New Roman" w:cs="Times New Roman"/>
          <w:sz w:val="24"/>
          <w:szCs w:val="24"/>
        </w:rPr>
        <w:t xml:space="preserve"> </w:t>
      </w:r>
      <w:r w:rsidRPr="00BE16A1">
        <w:rPr>
          <w:rFonts w:ascii="Times New Roman" w:hAnsi="Times New Roman" w:cs="Times New Roman"/>
          <w:b/>
          <w:bCs/>
          <w:sz w:val="24"/>
          <w:szCs w:val="24"/>
        </w:rPr>
        <w:t>void</w:t>
      </w: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setUp</w:t>
      </w:r>
      <w:proofErr w:type="spellEnd"/>
      <w:r w:rsidRPr="00BE16A1">
        <w:rPr>
          <w:rFonts w:ascii="Times New Roman" w:hAnsi="Times New Roman" w:cs="Times New Roman"/>
          <w:sz w:val="24"/>
          <w:szCs w:val="24"/>
        </w:rPr>
        <w:t>(</w:t>
      </w:r>
      <w:proofErr w:type="gramEnd"/>
      <w:r w:rsidRPr="00BE16A1">
        <w:rPr>
          <w:rFonts w:ascii="Times New Roman" w:hAnsi="Times New Roman" w:cs="Times New Roman"/>
          <w:sz w:val="24"/>
          <w:szCs w:val="24"/>
        </w:rPr>
        <w:t>) {</w:t>
      </w:r>
    </w:p>
    <w:p w14:paraId="2DEA6F94"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service = </w:t>
      </w:r>
      <w:r w:rsidRPr="00BE16A1">
        <w:rPr>
          <w:rFonts w:ascii="Times New Roman" w:hAnsi="Times New Roman" w:cs="Times New Roman"/>
          <w:b/>
          <w:bCs/>
          <w:sz w:val="24"/>
          <w:szCs w:val="24"/>
        </w:rPr>
        <w:t>new</w:t>
      </w: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AppointmentService</w:t>
      </w:r>
      <w:proofErr w:type="spellEnd"/>
      <w:r w:rsidRPr="00BE16A1">
        <w:rPr>
          <w:rFonts w:ascii="Times New Roman" w:hAnsi="Times New Roman" w:cs="Times New Roman"/>
          <w:sz w:val="24"/>
          <w:szCs w:val="24"/>
        </w:rPr>
        <w:t>(</w:t>
      </w:r>
      <w:proofErr w:type="gramEnd"/>
      <w:r w:rsidRPr="00BE16A1">
        <w:rPr>
          <w:rFonts w:ascii="Times New Roman" w:hAnsi="Times New Roman" w:cs="Times New Roman"/>
          <w:sz w:val="24"/>
          <w:szCs w:val="24"/>
        </w:rPr>
        <w:t>);</w:t>
      </w:r>
    </w:p>
    <w:p w14:paraId="15C75D9B"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
    <w:p w14:paraId="4AD92404" w14:textId="5C6DB3E9"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Would delete and then set up a new appointment so then my next set of code:</w:t>
      </w:r>
    </w:p>
    <w:p w14:paraId="203EF2BB" w14:textId="77777777" w:rsidR="00BE16A1" w:rsidRPr="00BE16A1" w:rsidRDefault="00BE16A1" w:rsidP="00BE16A1">
      <w:pPr>
        <w:spacing w:line="480" w:lineRule="auto"/>
        <w:rPr>
          <w:rFonts w:ascii="Times New Roman" w:hAnsi="Times New Roman" w:cs="Times New Roman"/>
          <w:sz w:val="24"/>
          <w:szCs w:val="24"/>
        </w:rPr>
      </w:pPr>
      <w:proofErr w:type="gramStart"/>
      <w:r w:rsidRPr="00BE16A1">
        <w:rPr>
          <w:rFonts w:ascii="Times New Roman" w:hAnsi="Times New Roman" w:cs="Times New Roman"/>
          <w:sz w:val="24"/>
          <w:szCs w:val="24"/>
        </w:rPr>
        <w:t>@Test</w:t>
      </w:r>
      <w:proofErr w:type="gramEnd"/>
    </w:p>
    <w:p w14:paraId="29F2BEE9"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r w:rsidRPr="00BE16A1">
        <w:rPr>
          <w:rFonts w:ascii="Times New Roman" w:hAnsi="Times New Roman" w:cs="Times New Roman"/>
          <w:b/>
          <w:bCs/>
          <w:sz w:val="24"/>
          <w:szCs w:val="24"/>
        </w:rPr>
        <w:t>public</w:t>
      </w:r>
      <w:r w:rsidRPr="00BE16A1">
        <w:rPr>
          <w:rFonts w:ascii="Times New Roman" w:hAnsi="Times New Roman" w:cs="Times New Roman"/>
          <w:sz w:val="24"/>
          <w:szCs w:val="24"/>
        </w:rPr>
        <w:t xml:space="preserve"> </w:t>
      </w:r>
      <w:r w:rsidRPr="00BE16A1">
        <w:rPr>
          <w:rFonts w:ascii="Times New Roman" w:hAnsi="Times New Roman" w:cs="Times New Roman"/>
          <w:b/>
          <w:bCs/>
          <w:sz w:val="24"/>
          <w:szCs w:val="24"/>
        </w:rPr>
        <w:t>void</w:t>
      </w: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testAddDuplicateAppointment</w:t>
      </w:r>
      <w:proofErr w:type="spellEnd"/>
      <w:r w:rsidRPr="00BE16A1">
        <w:rPr>
          <w:rFonts w:ascii="Times New Roman" w:hAnsi="Times New Roman" w:cs="Times New Roman"/>
          <w:sz w:val="24"/>
          <w:szCs w:val="24"/>
        </w:rPr>
        <w:t>(</w:t>
      </w:r>
      <w:proofErr w:type="gramEnd"/>
      <w:r w:rsidRPr="00BE16A1">
        <w:rPr>
          <w:rFonts w:ascii="Times New Roman" w:hAnsi="Times New Roman" w:cs="Times New Roman"/>
          <w:sz w:val="24"/>
          <w:szCs w:val="24"/>
        </w:rPr>
        <w:t>) {</w:t>
      </w:r>
    </w:p>
    <w:p w14:paraId="6092B55A"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Calendar </w:t>
      </w:r>
      <w:proofErr w:type="spellStart"/>
      <w:r w:rsidRPr="00BE16A1">
        <w:rPr>
          <w:rFonts w:ascii="Times New Roman" w:hAnsi="Times New Roman" w:cs="Times New Roman"/>
          <w:sz w:val="24"/>
          <w:szCs w:val="24"/>
        </w:rPr>
        <w:t>calendar</w:t>
      </w:r>
      <w:proofErr w:type="spellEnd"/>
      <w:r w:rsidRPr="00BE16A1">
        <w:rPr>
          <w:rFonts w:ascii="Times New Roman" w:hAnsi="Times New Roman" w:cs="Times New Roman"/>
          <w:sz w:val="24"/>
          <w:szCs w:val="24"/>
        </w:rPr>
        <w:t xml:space="preserve"> = </w:t>
      </w:r>
      <w:proofErr w:type="spellStart"/>
      <w:r w:rsidRPr="00BE16A1">
        <w:rPr>
          <w:rFonts w:ascii="Times New Roman" w:hAnsi="Times New Roman" w:cs="Times New Roman"/>
          <w:sz w:val="24"/>
          <w:szCs w:val="24"/>
        </w:rPr>
        <w:t>Calendar.</w:t>
      </w:r>
      <w:r w:rsidRPr="00BE16A1">
        <w:rPr>
          <w:rFonts w:ascii="Times New Roman" w:hAnsi="Times New Roman" w:cs="Times New Roman"/>
          <w:i/>
          <w:iCs/>
          <w:sz w:val="24"/>
          <w:szCs w:val="24"/>
        </w:rPr>
        <w:t>getInstance</w:t>
      </w:r>
      <w:proofErr w:type="spellEnd"/>
      <w:r w:rsidRPr="00BE16A1">
        <w:rPr>
          <w:rFonts w:ascii="Times New Roman" w:hAnsi="Times New Roman" w:cs="Times New Roman"/>
          <w:sz w:val="24"/>
          <w:szCs w:val="24"/>
        </w:rPr>
        <w:t>(</w:t>
      </w:r>
      <w:proofErr w:type="gramStart"/>
      <w:r w:rsidRPr="00BE16A1">
        <w:rPr>
          <w:rFonts w:ascii="Times New Roman" w:hAnsi="Times New Roman" w:cs="Times New Roman"/>
          <w:sz w:val="24"/>
          <w:szCs w:val="24"/>
        </w:rPr>
        <w:t>);</w:t>
      </w:r>
      <w:proofErr w:type="gramEnd"/>
    </w:p>
    <w:p w14:paraId="77442D30"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calendar.add</w:t>
      </w:r>
      <w:proofErr w:type="spellEnd"/>
      <w:r w:rsidRPr="00BE16A1">
        <w:rPr>
          <w:rFonts w:ascii="Times New Roman" w:hAnsi="Times New Roman" w:cs="Times New Roman"/>
          <w:sz w:val="24"/>
          <w:szCs w:val="24"/>
        </w:rPr>
        <w:t>(</w:t>
      </w:r>
      <w:proofErr w:type="spellStart"/>
      <w:proofErr w:type="gramEnd"/>
      <w:r w:rsidRPr="00BE16A1">
        <w:rPr>
          <w:rFonts w:ascii="Times New Roman" w:hAnsi="Times New Roman" w:cs="Times New Roman"/>
          <w:sz w:val="24"/>
          <w:szCs w:val="24"/>
        </w:rPr>
        <w:t>Calendar.</w:t>
      </w:r>
      <w:r w:rsidRPr="00BE16A1">
        <w:rPr>
          <w:rFonts w:ascii="Times New Roman" w:hAnsi="Times New Roman" w:cs="Times New Roman"/>
          <w:b/>
          <w:bCs/>
          <w:i/>
          <w:iCs/>
          <w:sz w:val="24"/>
          <w:szCs w:val="24"/>
        </w:rPr>
        <w:t>DATE</w:t>
      </w:r>
      <w:proofErr w:type="spellEnd"/>
      <w:r w:rsidRPr="00BE16A1">
        <w:rPr>
          <w:rFonts w:ascii="Times New Roman" w:hAnsi="Times New Roman" w:cs="Times New Roman"/>
          <w:sz w:val="24"/>
          <w:szCs w:val="24"/>
        </w:rPr>
        <w:t>, 1);</w:t>
      </w:r>
    </w:p>
    <w:p w14:paraId="0D866F12"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Date </w:t>
      </w:r>
      <w:proofErr w:type="spellStart"/>
      <w:r w:rsidRPr="00BE16A1">
        <w:rPr>
          <w:rFonts w:ascii="Times New Roman" w:hAnsi="Times New Roman" w:cs="Times New Roman"/>
          <w:sz w:val="24"/>
          <w:szCs w:val="24"/>
        </w:rPr>
        <w:t>futureDate</w:t>
      </w:r>
      <w:proofErr w:type="spellEnd"/>
      <w:r w:rsidRPr="00BE16A1">
        <w:rPr>
          <w:rFonts w:ascii="Times New Roman" w:hAnsi="Times New Roman" w:cs="Times New Roman"/>
          <w:sz w:val="24"/>
          <w:szCs w:val="24"/>
        </w:rPr>
        <w:t xml:space="preserve"> = </w:t>
      </w:r>
      <w:proofErr w:type="spellStart"/>
      <w:proofErr w:type="gramStart"/>
      <w:r w:rsidRPr="00BE16A1">
        <w:rPr>
          <w:rFonts w:ascii="Times New Roman" w:hAnsi="Times New Roman" w:cs="Times New Roman"/>
          <w:sz w:val="24"/>
          <w:szCs w:val="24"/>
        </w:rPr>
        <w:t>calendar.getTime</w:t>
      </w:r>
      <w:proofErr w:type="spellEnd"/>
      <w:proofErr w:type="gramEnd"/>
      <w:r w:rsidRPr="00BE16A1">
        <w:rPr>
          <w:rFonts w:ascii="Times New Roman" w:hAnsi="Times New Roman" w:cs="Times New Roman"/>
          <w:sz w:val="24"/>
          <w:szCs w:val="24"/>
        </w:rPr>
        <w:t>();</w:t>
      </w:r>
    </w:p>
    <w:p w14:paraId="795FB6EA"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
    <w:p w14:paraId="67F923BE"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Appointment appointment1 = </w:t>
      </w:r>
      <w:r w:rsidRPr="00BE16A1">
        <w:rPr>
          <w:rFonts w:ascii="Times New Roman" w:hAnsi="Times New Roman" w:cs="Times New Roman"/>
          <w:b/>
          <w:bCs/>
          <w:sz w:val="24"/>
          <w:szCs w:val="24"/>
        </w:rPr>
        <w:t>new</w:t>
      </w:r>
      <w:r w:rsidRPr="00BE16A1">
        <w:rPr>
          <w:rFonts w:ascii="Times New Roman" w:hAnsi="Times New Roman" w:cs="Times New Roman"/>
          <w:sz w:val="24"/>
          <w:szCs w:val="24"/>
        </w:rPr>
        <w:t xml:space="preserve"> </w:t>
      </w:r>
      <w:proofErr w:type="gramStart"/>
      <w:r w:rsidRPr="00BE16A1">
        <w:rPr>
          <w:rFonts w:ascii="Times New Roman" w:hAnsi="Times New Roman" w:cs="Times New Roman"/>
          <w:sz w:val="24"/>
          <w:szCs w:val="24"/>
        </w:rPr>
        <w:t>Appointment(</w:t>
      </w:r>
      <w:proofErr w:type="gramEnd"/>
      <w:r w:rsidRPr="00BE16A1">
        <w:rPr>
          <w:rFonts w:ascii="Times New Roman" w:hAnsi="Times New Roman" w:cs="Times New Roman"/>
          <w:sz w:val="24"/>
          <w:szCs w:val="24"/>
        </w:rPr>
        <w:t xml:space="preserve">"1234", </w:t>
      </w:r>
      <w:proofErr w:type="spellStart"/>
      <w:r w:rsidRPr="00BE16A1">
        <w:rPr>
          <w:rFonts w:ascii="Times New Roman" w:hAnsi="Times New Roman" w:cs="Times New Roman"/>
          <w:sz w:val="24"/>
          <w:szCs w:val="24"/>
        </w:rPr>
        <w:t>futureDate</w:t>
      </w:r>
      <w:proofErr w:type="spellEnd"/>
      <w:r w:rsidRPr="00BE16A1">
        <w:rPr>
          <w:rFonts w:ascii="Times New Roman" w:hAnsi="Times New Roman" w:cs="Times New Roman"/>
          <w:sz w:val="24"/>
          <w:szCs w:val="24"/>
        </w:rPr>
        <w:t>, "Checkup");</w:t>
      </w:r>
    </w:p>
    <w:p w14:paraId="5BDD3039"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lastRenderedPageBreak/>
        <w:t xml:space="preserve">        Appointment appointment2 = </w:t>
      </w:r>
      <w:r w:rsidRPr="00BE16A1">
        <w:rPr>
          <w:rFonts w:ascii="Times New Roman" w:hAnsi="Times New Roman" w:cs="Times New Roman"/>
          <w:b/>
          <w:bCs/>
          <w:sz w:val="24"/>
          <w:szCs w:val="24"/>
        </w:rPr>
        <w:t>new</w:t>
      </w:r>
      <w:r w:rsidRPr="00BE16A1">
        <w:rPr>
          <w:rFonts w:ascii="Times New Roman" w:hAnsi="Times New Roman" w:cs="Times New Roman"/>
          <w:sz w:val="24"/>
          <w:szCs w:val="24"/>
        </w:rPr>
        <w:t xml:space="preserve"> </w:t>
      </w:r>
      <w:proofErr w:type="gramStart"/>
      <w:r w:rsidRPr="00BE16A1">
        <w:rPr>
          <w:rFonts w:ascii="Times New Roman" w:hAnsi="Times New Roman" w:cs="Times New Roman"/>
          <w:sz w:val="24"/>
          <w:szCs w:val="24"/>
        </w:rPr>
        <w:t>Appointment(</w:t>
      </w:r>
      <w:proofErr w:type="gramEnd"/>
      <w:r w:rsidRPr="00BE16A1">
        <w:rPr>
          <w:rFonts w:ascii="Times New Roman" w:hAnsi="Times New Roman" w:cs="Times New Roman"/>
          <w:sz w:val="24"/>
          <w:szCs w:val="24"/>
        </w:rPr>
        <w:t xml:space="preserve">"1234", </w:t>
      </w:r>
      <w:proofErr w:type="spellStart"/>
      <w:r w:rsidRPr="00BE16A1">
        <w:rPr>
          <w:rFonts w:ascii="Times New Roman" w:hAnsi="Times New Roman" w:cs="Times New Roman"/>
          <w:sz w:val="24"/>
          <w:szCs w:val="24"/>
        </w:rPr>
        <w:t>futureDate</w:t>
      </w:r>
      <w:proofErr w:type="spellEnd"/>
      <w:r w:rsidRPr="00BE16A1">
        <w:rPr>
          <w:rFonts w:ascii="Times New Roman" w:hAnsi="Times New Roman" w:cs="Times New Roman"/>
          <w:sz w:val="24"/>
          <w:szCs w:val="24"/>
        </w:rPr>
        <w:t>, "Checkup 2");</w:t>
      </w:r>
    </w:p>
    <w:p w14:paraId="4F8FF2BE" w14:textId="77777777" w:rsidR="00BE16A1" w:rsidRPr="00BE16A1" w:rsidRDefault="00BE16A1" w:rsidP="00BE16A1">
      <w:pPr>
        <w:spacing w:line="480" w:lineRule="auto"/>
        <w:rPr>
          <w:rFonts w:ascii="Times New Roman" w:hAnsi="Times New Roman" w:cs="Times New Roman"/>
          <w:sz w:val="24"/>
          <w:szCs w:val="24"/>
        </w:rPr>
      </w:pPr>
    </w:p>
    <w:p w14:paraId="60603C69"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sz w:val="24"/>
          <w:szCs w:val="24"/>
        </w:rPr>
        <w:t>service.addAppointment</w:t>
      </w:r>
      <w:proofErr w:type="spellEnd"/>
      <w:proofErr w:type="gramEnd"/>
      <w:r w:rsidRPr="00BE16A1">
        <w:rPr>
          <w:rFonts w:ascii="Times New Roman" w:hAnsi="Times New Roman" w:cs="Times New Roman"/>
          <w:sz w:val="24"/>
          <w:szCs w:val="24"/>
        </w:rPr>
        <w:t>(appointment1);</w:t>
      </w:r>
    </w:p>
    <w:p w14:paraId="66FA7CBB"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roofErr w:type="spellStart"/>
      <w:proofErr w:type="gramStart"/>
      <w:r w:rsidRPr="00BE16A1">
        <w:rPr>
          <w:rFonts w:ascii="Times New Roman" w:hAnsi="Times New Roman" w:cs="Times New Roman"/>
          <w:i/>
          <w:iCs/>
          <w:sz w:val="24"/>
          <w:szCs w:val="24"/>
        </w:rPr>
        <w:t>assertThrows</w:t>
      </w:r>
      <w:proofErr w:type="spellEnd"/>
      <w:r w:rsidRPr="00BE16A1">
        <w:rPr>
          <w:rFonts w:ascii="Times New Roman" w:hAnsi="Times New Roman" w:cs="Times New Roman"/>
          <w:sz w:val="24"/>
          <w:szCs w:val="24"/>
        </w:rPr>
        <w:t>(</w:t>
      </w:r>
      <w:proofErr w:type="spellStart"/>
      <w:proofErr w:type="gramEnd"/>
      <w:r w:rsidRPr="00BE16A1">
        <w:rPr>
          <w:rFonts w:ascii="Times New Roman" w:hAnsi="Times New Roman" w:cs="Times New Roman"/>
          <w:sz w:val="24"/>
          <w:szCs w:val="24"/>
        </w:rPr>
        <w:t>IllegalArgumentException.</w:t>
      </w:r>
      <w:r w:rsidRPr="00BE16A1">
        <w:rPr>
          <w:rFonts w:ascii="Times New Roman" w:hAnsi="Times New Roman" w:cs="Times New Roman"/>
          <w:b/>
          <w:bCs/>
          <w:sz w:val="24"/>
          <w:szCs w:val="24"/>
        </w:rPr>
        <w:t>class</w:t>
      </w:r>
      <w:proofErr w:type="spellEnd"/>
      <w:r w:rsidRPr="00BE16A1">
        <w:rPr>
          <w:rFonts w:ascii="Times New Roman" w:hAnsi="Times New Roman" w:cs="Times New Roman"/>
          <w:sz w:val="24"/>
          <w:szCs w:val="24"/>
        </w:rPr>
        <w:t xml:space="preserve">, () -&gt; </w:t>
      </w:r>
      <w:proofErr w:type="spellStart"/>
      <w:r w:rsidRPr="00BE16A1">
        <w:rPr>
          <w:rFonts w:ascii="Times New Roman" w:hAnsi="Times New Roman" w:cs="Times New Roman"/>
          <w:sz w:val="24"/>
          <w:szCs w:val="24"/>
        </w:rPr>
        <w:t>service.addAppointment</w:t>
      </w:r>
      <w:proofErr w:type="spellEnd"/>
      <w:r w:rsidRPr="00BE16A1">
        <w:rPr>
          <w:rFonts w:ascii="Times New Roman" w:hAnsi="Times New Roman" w:cs="Times New Roman"/>
          <w:sz w:val="24"/>
          <w:szCs w:val="24"/>
        </w:rPr>
        <w:t>(appointment2));</w:t>
      </w:r>
    </w:p>
    <w:p w14:paraId="3290040D" w14:textId="77777777" w:rsidR="00BE16A1" w:rsidRPr="00BE16A1" w:rsidRDefault="00BE16A1" w:rsidP="00BE16A1">
      <w:pPr>
        <w:spacing w:line="480" w:lineRule="auto"/>
        <w:rPr>
          <w:rFonts w:ascii="Times New Roman" w:hAnsi="Times New Roman" w:cs="Times New Roman"/>
          <w:sz w:val="24"/>
          <w:szCs w:val="24"/>
        </w:rPr>
      </w:pPr>
      <w:r w:rsidRPr="00BE16A1">
        <w:rPr>
          <w:rFonts w:ascii="Times New Roman" w:hAnsi="Times New Roman" w:cs="Times New Roman"/>
          <w:sz w:val="24"/>
          <w:szCs w:val="24"/>
        </w:rPr>
        <w:t xml:space="preserve">    }</w:t>
      </w:r>
    </w:p>
    <w:p w14:paraId="33B6CDB9" w14:textId="082ED085"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 xml:space="preserve"> Would then work. </w:t>
      </w:r>
    </w:p>
    <w:p w14:paraId="7D22A90C" w14:textId="77777777" w:rsidR="00BE16A1" w:rsidRDefault="00BE16A1" w:rsidP="0058620C">
      <w:pPr>
        <w:spacing w:line="480" w:lineRule="auto"/>
        <w:rPr>
          <w:rFonts w:ascii="Times New Roman" w:hAnsi="Times New Roman" w:cs="Times New Roman"/>
          <w:sz w:val="24"/>
          <w:szCs w:val="24"/>
        </w:rPr>
      </w:pPr>
    </w:p>
    <w:p w14:paraId="1158A0F5" w14:textId="35D3ECAE"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 xml:space="preserve">I mostly used manual testing and automated testing for all of this. The project is on the simpler side so I could rely on those two techniques for all of this. For example, when I was using manual testing, I had some errors get thrown in my Contact and contact service. My mistake was that contact and contact service were not in the same package, and the automated tools would not tell me that this was issue. The red underline would essentially underline entire blocks of code and say </w:t>
      </w:r>
      <w:proofErr w:type="gramStart"/>
      <w:r>
        <w:rPr>
          <w:rFonts w:ascii="Times New Roman" w:hAnsi="Times New Roman" w:cs="Times New Roman"/>
          <w:sz w:val="24"/>
          <w:szCs w:val="24"/>
        </w:rPr>
        <w:t>“ can</w:t>
      </w:r>
      <w:proofErr w:type="gramEnd"/>
      <w:r>
        <w:rPr>
          <w:rFonts w:ascii="Times New Roman" w:hAnsi="Times New Roman" w:cs="Times New Roman"/>
          <w:sz w:val="24"/>
          <w:szCs w:val="24"/>
        </w:rPr>
        <w:t xml:space="preserve"> not find the ID variable” or some other issue. I do not remember exactly what was said by the system. </w:t>
      </w:r>
      <w:proofErr w:type="gramStart"/>
      <w:r w:rsidR="00C431E6">
        <w:rPr>
          <w:rFonts w:ascii="Times New Roman" w:hAnsi="Times New Roman" w:cs="Times New Roman"/>
          <w:sz w:val="24"/>
          <w:szCs w:val="24"/>
        </w:rPr>
        <w:t>Obviously</w:t>
      </w:r>
      <w:proofErr w:type="gramEnd"/>
      <w:r w:rsidR="00C431E6">
        <w:rPr>
          <w:rFonts w:ascii="Times New Roman" w:hAnsi="Times New Roman" w:cs="Times New Roman"/>
          <w:sz w:val="24"/>
          <w:szCs w:val="24"/>
        </w:rPr>
        <w:t xml:space="preserve"> Unit testing was used for the entire project, as we used Junit testing through eclipse. </w:t>
      </w:r>
    </w:p>
    <w:p w14:paraId="39C51CF9" w14:textId="337B5299" w:rsidR="00BE16A1" w:rsidRDefault="00BE16A1"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not use </w:t>
      </w:r>
      <w:r w:rsidR="00C431E6">
        <w:rPr>
          <w:rFonts w:ascii="Times New Roman" w:hAnsi="Times New Roman" w:cs="Times New Roman"/>
          <w:sz w:val="24"/>
          <w:szCs w:val="24"/>
        </w:rPr>
        <w:t xml:space="preserve">something like regression testing. This ensures that when you change the </w:t>
      </w:r>
      <w:proofErr w:type="gramStart"/>
      <w:r w:rsidR="00C431E6">
        <w:rPr>
          <w:rFonts w:ascii="Times New Roman" w:hAnsi="Times New Roman" w:cs="Times New Roman"/>
          <w:sz w:val="24"/>
          <w:szCs w:val="24"/>
        </w:rPr>
        <w:t>code that</w:t>
      </w:r>
      <w:proofErr w:type="gramEnd"/>
      <w:r w:rsidR="00C431E6">
        <w:rPr>
          <w:rFonts w:ascii="Times New Roman" w:hAnsi="Times New Roman" w:cs="Times New Roman"/>
          <w:sz w:val="24"/>
          <w:szCs w:val="24"/>
        </w:rPr>
        <w:t xml:space="preserve"> it did not introduce any new issues. I did not use performance testing either as this can focus on something like the speed of the program, as we were not really focused on the speed of the program, I never gave it any attention.</w:t>
      </w:r>
    </w:p>
    <w:p w14:paraId="68EA5199" w14:textId="572A4FCE" w:rsidR="00C431E6" w:rsidRDefault="00C431E6"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manual and automated testing, its practical uses are </w:t>
      </w:r>
      <w:proofErr w:type="gramStart"/>
      <w:r>
        <w:rPr>
          <w:rFonts w:ascii="Times New Roman" w:hAnsi="Times New Roman" w:cs="Times New Roman"/>
          <w:sz w:val="24"/>
          <w:szCs w:val="24"/>
        </w:rPr>
        <w:t>really always</w:t>
      </w:r>
      <w:proofErr w:type="gramEnd"/>
      <w:r>
        <w:rPr>
          <w:rFonts w:ascii="Times New Roman" w:hAnsi="Times New Roman" w:cs="Times New Roman"/>
          <w:sz w:val="24"/>
          <w:szCs w:val="24"/>
        </w:rPr>
        <w:t xml:space="preserve"> there. You </w:t>
      </w:r>
      <w:proofErr w:type="gramStart"/>
      <w:r>
        <w:rPr>
          <w:rFonts w:ascii="Times New Roman" w:hAnsi="Times New Roman" w:cs="Times New Roman"/>
          <w:sz w:val="24"/>
          <w:szCs w:val="24"/>
        </w:rPr>
        <w:t>can not</w:t>
      </w:r>
      <w:proofErr w:type="gramEnd"/>
      <w:r>
        <w:rPr>
          <w:rFonts w:ascii="Times New Roman" w:hAnsi="Times New Roman" w:cs="Times New Roman"/>
          <w:sz w:val="24"/>
          <w:szCs w:val="24"/>
        </w:rPr>
        <w:t xml:space="preserve"> really do any other testing with out using these. Junit tests are already used from a tool, which is software that runs on your system. Through </w:t>
      </w:r>
      <w:proofErr w:type="gramStart"/>
      <w:r>
        <w:rPr>
          <w:rFonts w:ascii="Times New Roman" w:hAnsi="Times New Roman" w:cs="Times New Roman"/>
          <w:sz w:val="24"/>
          <w:szCs w:val="24"/>
        </w:rPr>
        <w:t>checking for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bugs</w:t>
      </w:r>
      <w:proofErr w:type="gramEnd"/>
      <w:r>
        <w:rPr>
          <w:rFonts w:ascii="Times New Roman" w:hAnsi="Times New Roman" w:cs="Times New Roman"/>
          <w:sz w:val="24"/>
          <w:szCs w:val="24"/>
        </w:rPr>
        <w:t xml:space="preserve"> you are already looking at the </w:t>
      </w:r>
      <w:r>
        <w:rPr>
          <w:rFonts w:ascii="Times New Roman" w:hAnsi="Times New Roman" w:cs="Times New Roman"/>
          <w:sz w:val="24"/>
          <w:szCs w:val="24"/>
        </w:rPr>
        <w:lastRenderedPageBreak/>
        <w:t xml:space="preserve">code and fixing issues: which is a type of manual testing. Junit tests are extremely helpful for the end goal of the project. It’ll take information feed into the program and automatically test it to whatever code you have written. This is like testing for a null contact ID and giving the system and ID to test, which would not throw an error. Regression testing is also more practical with manual testing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once you write new code, you are going to test and check it afterw</w:t>
      </w:r>
      <w:r w:rsidR="00D45E2A">
        <w:rPr>
          <w:rFonts w:ascii="Times New Roman" w:hAnsi="Times New Roman" w:cs="Times New Roman"/>
          <w:sz w:val="24"/>
          <w:szCs w:val="24"/>
        </w:rPr>
        <w:t xml:space="preserve">ards. Performance testing is practical in any program that needs to get results </w:t>
      </w:r>
      <w:proofErr w:type="gramStart"/>
      <w:r w:rsidR="00D45E2A">
        <w:rPr>
          <w:rFonts w:ascii="Times New Roman" w:hAnsi="Times New Roman" w:cs="Times New Roman"/>
          <w:sz w:val="24"/>
          <w:szCs w:val="24"/>
        </w:rPr>
        <w:t>quick</w:t>
      </w:r>
      <w:proofErr w:type="gramEnd"/>
      <w:r w:rsidR="00D45E2A">
        <w:rPr>
          <w:rFonts w:ascii="Times New Roman" w:hAnsi="Times New Roman" w:cs="Times New Roman"/>
          <w:sz w:val="24"/>
          <w:szCs w:val="24"/>
        </w:rPr>
        <w:t xml:space="preserve">. This could be for something like a math related program. When fed information and you need that information as </w:t>
      </w:r>
      <w:proofErr w:type="gramStart"/>
      <w:r w:rsidR="00D45E2A">
        <w:rPr>
          <w:rFonts w:ascii="Times New Roman" w:hAnsi="Times New Roman" w:cs="Times New Roman"/>
          <w:sz w:val="24"/>
          <w:szCs w:val="24"/>
        </w:rPr>
        <w:t>quick</w:t>
      </w:r>
      <w:proofErr w:type="gramEnd"/>
      <w:r w:rsidR="00D45E2A">
        <w:rPr>
          <w:rFonts w:ascii="Times New Roman" w:hAnsi="Times New Roman" w:cs="Times New Roman"/>
          <w:sz w:val="24"/>
          <w:szCs w:val="24"/>
        </w:rPr>
        <w:t xml:space="preserve"> as possible, maybe something like calculating the trajectory of a rocket or something in space. Very practical in these situations but </w:t>
      </w:r>
      <w:proofErr w:type="gramStart"/>
      <w:r w:rsidR="00D45E2A">
        <w:rPr>
          <w:rFonts w:ascii="Times New Roman" w:hAnsi="Times New Roman" w:cs="Times New Roman"/>
          <w:sz w:val="24"/>
          <w:szCs w:val="24"/>
        </w:rPr>
        <w:t>most</w:t>
      </w:r>
      <w:proofErr w:type="gramEnd"/>
      <w:r w:rsidR="00D45E2A">
        <w:rPr>
          <w:rFonts w:ascii="Times New Roman" w:hAnsi="Times New Roman" w:cs="Times New Roman"/>
          <w:sz w:val="24"/>
          <w:szCs w:val="24"/>
        </w:rPr>
        <w:t xml:space="preserve"> well written code should be </w:t>
      </w:r>
      <w:proofErr w:type="gramStart"/>
      <w:r w:rsidR="00D45E2A">
        <w:rPr>
          <w:rFonts w:ascii="Times New Roman" w:hAnsi="Times New Roman" w:cs="Times New Roman"/>
          <w:sz w:val="24"/>
          <w:szCs w:val="24"/>
        </w:rPr>
        <w:t>pretty quick</w:t>
      </w:r>
      <w:proofErr w:type="gramEnd"/>
      <w:r w:rsidR="00D45E2A">
        <w:rPr>
          <w:rFonts w:ascii="Times New Roman" w:hAnsi="Times New Roman" w:cs="Times New Roman"/>
          <w:sz w:val="24"/>
          <w:szCs w:val="24"/>
        </w:rPr>
        <w:t xml:space="preserve"> if it is efficient. </w:t>
      </w:r>
    </w:p>
    <w:p w14:paraId="16F485BA" w14:textId="0B90F5E9" w:rsidR="00D45E2A" w:rsidRDefault="00D45E2A"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I adopted was “throw myself at it till it works but do not be afraid to take time to ensure good code”. I try to rely on myself and what I can find out there for existing information (such as how I found out about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beforeEach for my code). It was important to appreciate the complexity of the code because once you find the “flow” of information for the program to flow through, it kind of helps write the code itself. What I am thinking of is once you wrote one Junit test, it helped me flow into the next one by </w:t>
      </w:r>
      <w:proofErr w:type="gramStart"/>
      <w:r>
        <w:rPr>
          <w:rFonts w:ascii="Times New Roman" w:hAnsi="Times New Roman" w:cs="Times New Roman"/>
          <w:sz w:val="24"/>
          <w:szCs w:val="24"/>
        </w:rPr>
        <w:t>more or less testing</w:t>
      </w:r>
      <w:proofErr w:type="gramEnd"/>
      <w:r>
        <w:rPr>
          <w:rFonts w:ascii="Times New Roman" w:hAnsi="Times New Roman" w:cs="Times New Roman"/>
          <w:sz w:val="24"/>
          <w:szCs w:val="24"/>
        </w:rPr>
        <w:t xml:space="preserve"> the same exact thing but just change the variable in what I was testing (like contact id to first name to last name to number to address). It was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to test whether the fields were null or too long once I knew how to code it.</w:t>
      </w:r>
    </w:p>
    <w:p w14:paraId="70978489" w14:textId="69760E81" w:rsidR="00D45E2A" w:rsidRDefault="00D45E2A"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limit Bias in my review of code by reading my code as if it was not mine. As I still am very new to coding, I struggle with it a lot. It was easy to separate myself from my own code. I think if you do not limit </w:t>
      </w:r>
      <w:proofErr w:type="gramStart"/>
      <w:r>
        <w:rPr>
          <w:rFonts w:ascii="Times New Roman" w:hAnsi="Times New Roman" w:cs="Times New Roman"/>
          <w:sz w:val="24"/>
          <w:szCs w:val="24"/>
        </w:rPr>
        <w:t>bias</w:t>
      </w:r>
      <w:proofErr w:type="gramEnd"/>
      <w:r>
        <w:rPr>
          <w:rFonts w:ascii="Times New Roman" w:hAnsi="Times New Roman" w:cs="Times New Roman"/>
          <w:sz w:val="24"/>
          <w:szCs w:val="24"/>
        </w:rPr>
        <w:t xml:space="preserve"> it can create huge issues, where maybe you think you are better than you actually are. I primarily have been learning python, so when </w:t>
      </w:r>
      <w:proofErr w:type="gramStart"/>
      <w:r>
        <w:rPr>
          <w:rFonts w:ascii="Times New Roman" w:hAnsi="Times New Roman" w:cs="Times New Roman"/>
          <w:sz w:val="24"/>
          <w:szCs w:val="24"/>
        </w:rPr>
        <w:t>I would</w:t>
      </w:r>
      <w:proofErr w:type="gramEnd"/>
      <w:r>
        <w:rPr>
          <w:rFonts w:ascii="Times New Roman" w:hAnsi="Times New Roman" w:cs="Times New Roman"/>
          <w:sz w:val="24"/>
          <w:szCs w:val="24"/>
        </w:rPr>
        <w:t xml:space="preserve"> work on the </w:t>
      </w:r>
      <w:r>
        <w:rPr>
          <w:rFonts w:ascii="Times New Roman" w:hAnsi="Times New Roman" w:cs="Times New Roman"/>
          <w:sz w:val="24"/>
          <w:szCs w:val="24"/>
        </w:rPr>
        <w:lastRenderedPageBreak/>
        <w:t xml:space="preserve">website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learning python on then come to java, I would look at my code from a new </w:t>
      </w:r>
      <w:proofErr w:type="gramStart"/>
      <w:r>
        <w:rPr>
          <w:rFonts w:ascii="Times New Roman" w:hAnsi="Times New Roman" w:cs="Times New Roman"/>
          <w:sz w:val="24"/>
          <w:szCs w:val="24"/>
        </w:rPr>
        <w:t>stand point</w:t>
      </w:r>
      <w:proofErr w:type="gramEnd"/>
      <w:r>
        <w:rPr>
          <w:rFonts w:ascii="Times New Roman" w:hAnsi="Times New Roman" w:cs="Times New Roman"/>
          <w:sz w:val="24"/>
          <w:szCs w:val="24"/>
        </w:rPr>
        <w:t xml:space="preserve">. It could make someone more experienced not notice small mistakes on the logic of “I would not make a mistake that small so I am not going to check my variables to make sure they all are the same FirstName” and you could realize that one was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or FirstName due to holding the caps key too long (this happened to me). </w:t>
      </w:r>
    </w:p>
    <w:p w14:paraId="5D66B457" w14:textId="78478D95" w:rsidR="00091A51" w:rsidRPr="0058620C" w:rsidRDefault="00091A51" w:rsidP="005862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disciplined in your commitment to quality is extremely important as a software engineer because if you do something like cut corners, it could result in bad code. I live my the logic of </w:t>
      </w:r>
      <w:proofErr w:type="gramStart"/>
      <w:r>
        <w:rPr>
          <w:rFonts w:ascii="Times New Roman" w:hAnsi="Times New Roman" w:cs="Times New Roman"/>
          <w:sz w:val="24"/>
          <w:szCs w:val="24"/>
        </w:rPr>
        <w:t>“ old</w:t>
      </w:r>
      <w:proofErr w:type="gramEnd"/>
      <w:r>
        <w:rPr>
          <w:rFonts w:ascii="Times New Roman" w:hAnsi="Times New Roman" w:cs="Times New Roman"/>
          <w:sz w:val="24"/>
          <w:szCs w:val="24"/>
        </w:rPr>
        <w:t xml:space="preserve"> habits die hard” so creating a habit of cutting corners is not going to help me in the real world. I plan to avoid technical debt by taking additional time before I get my job to build up a resume of </w:t>
      </w:r>
      <w:proofErr w:type="gramStart"/>
      <w:r>
        <w:rPr>
          <w:rFonts w:ascii="Times New Roman" w:hAnsi="Times New Roman" w:cs="Times New Roman"/>
          <w:sz w:val="24"/>
          <w:szCs w:val="24"/>
        </w:rPr>
        <w:t>projects</w:t>
      </w:r>
      <w:proofErr w:type="gramEnd"/>
      <w:r>
        <w:rPr>
          <w:rFonts w:ascii="Times New Roman" w:hAnsi="Times New Roman" w:cs="Times New Roman"/>
          <w:sz w:val="24"/>
          <w:szCs w:val="24"/>
        </w:rPr>
        <w:t xml:space="preserve"> I worked on in my free time to show that my code is quality. My plan is to take an additional year or two after college to get some certifications in different coding languages on top of my degree. </w:t>
      </w:r>
    </w:p>
    <w:sectPr w:rsidR="00091A51" w:rsidRPr="0058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46132539">
    <w:abstractNumId w:val="19"/>
  </w:num>
  <w:num w:numId="2" w16cid:durableId="2055351944">
    <w:abstractNumId w:val="12"/>
  </w:num>
  <w:num w:numId="3" w16cid:durableId="1768844404">
    <w:abstractNumId w:val="10"/>
  </w:num>
  <w:num w:numId="4" w16cid:durableId="1466006092">
    <w:abstractNumId w:val="21"/>
  </w:num>
  <w:num w:numId="5" w16cid:durableId="1477524967">
    <w:abstractNumId w:val="13"/>
  </w:num>
  <w:num w:numId="6" w16cid:durableId="1730881188">
    <w:abstractNumId w:val="16"/>
  </w:num>
  <w:num w:numId="7" w16cid:durableId="121116064">
    <w:abstractNumId w:val="18"/>
  </w:num>
  <w:num w:numId="8" w16cid:durableId="1958560013">
    <w:abstractNumId w:val="9"/>
  </w:num>
  <w:num w:numId="9" w16cid:durableId="773012864">
    <w:abstractNumId w:val="7"/>
  </w:num>
  <w:num w:numId="10" w16cid:durableId="1727024622">
    <w:abstractNumId w:val="6"/>
  </w:num>
  <w:num w:numId="11" w16cid:durableId="752822498">
    <w:abstractNumId w:val="5"/>
  </w:num>
  <w:num w:numId="12" w16cid:durableId="689570902">
    <w:abstractNumId w:val="4"/>
  </w:num>
  <w:num w:numId="13" w16cid:durableId="848519463">
    <w:abstractNumId w:val="8"/>
  </w:num>
  <w:num w:numId="14" w16cid:durableId="966084011">
    <w:abstractNumId w:val="3"/>
  </w:num>
  <w:num w:numId="15" w16cid:durableId="571738958">
    <w:abstractNumId w:val="2"/>
  </w:num>
  <w:num w:numId="16" w16cid:durableId="1398630823">
    <w:abstractNumId w:val="1"/>
  </w:num>
  <w:num w:numId="17" w16cid:durableId="1574507605">
    <w:abstractNumId w:val="0"/>
  </w:num>
  <w:num w:numId="18" w16cid:durableId="1709721220">
    <w:abstractNumId w:val="14"/>
  </w:num>
  <w:num w:numId="19" w16cid:durableId="168108088">
    <w:abstractNumId w:val="15"/>
  </w:num>
  <w:num w:numId="20" w16cid:durableId="473331800">
    <w:abstractNumId w:val="20"/>
  </w:num>
  <w:num w:numId="21" w16cid:durableId="1101026078">
    <w:abstractNumId w:val="17"/>
  </w:num>
  <w:num w:numId="22" w16cid:durableId="696272242">
    <w:abstractNumId w:val="11"/>
  </w:num>
  <w:num w:numId="23" w16cid:durableId="3732378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0C"/>
    <w:rsid w:val="00091A51"/>
    <w:rsid w:val="0058620C"/>
    <w:rsid w:val="00645252"/>
    <w:rsid w:val="006D3D74"/>
    <w:rsid w:val="0083569A"/>
    <w:rsid w:val="00A9204E"/>
    <w:rsid w:val="00AD3430"/>
    <w:rsid w:val="00BE16A1"/>
    <w:rsid w:val="00C024BE"/>
    <w:rsid w:val="00C431E6"/>
    <w:rsid w:val="00D4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1240"/>
  <w15:chartTrackingRefBased/>
  <w15:docId w15:val="{3D61C47D-619D-4394-8A4F-C462DBC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C024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876428">
      <w:bodyDiv w:val="1"/>
      <w:marLeft w:val="0"/>
      <w:marRight w:val="0"/>
      <w:marTop w:val="0"/>
      <w:marBottom w:val="0"/>
      <w:divBdr>
        <w:top w:val="none" w:sz="0" w:space="0" w:color="auto"/>
        <w:left w:val="none" w:sz="0" w:space="0" w:color="auto"/>
        <w:bottom w:val="none" w:sz="0" w:space="0" w:color="auto"/>
        <w:right w:val="none" w:sz="0" w:space="0" w:color="auto"/>
      </w:divBdr>
      <w:divsChild>
        <w:div w:id="730268596">
          <w:marLeft w:val="0"/>
          <w:marRight w:val="0"/>
          <w:marTop w:val="0"/>
          <w:marBottom w:val="0"/>
          <w:divBdr>
            <w:top w:val="none" w:sz="0" w:space="0" w:color="auto"/>
            <w:left w:val="none" w:sz="0" w:space="0" w:color="auto"/>
            <w:bottom w:val="none" w:sz="0" w:space="0" w:color="auto"/>
            <w:right w:val="none" w:sz="0" w:space="0" w:color="auto"/>
          </w:divBdr>
          <w:divsChild>
            <w:div w:id="17316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602">
      <w:bodyDiv w:val="1"/>
      <w:marLeft w:val="0"/>
      <w:marRight w:val="0"/>
      <w:marTop w:val="0"/>
      <w:marBottom w:val="0"/>
      <w:divBdr>
        <w:top w:val="none" w:sz="0" w:space="0" w:color="auto"/>
        <w:left w:val="none" w:sz="0" w:space="0" w:color="auto"/>
        <w:bottom w:val="none" w:sz="0" w:space="0" w:color="auto"/>
        <w:right w:val="none" w:sz="0" w:space="0" w:color="auto"/>
      </w:divBdr>
      <w:divsChild>
        <w:div w:id="747193366">
          <w:marLeft w:val="0"/>
          <w:marRight w:val="0"/>
          <w:marTop w:val="0"/>
          <w:marBottom w:val="0"/>
          <w:divBdr>
            <w:top w:val="none" w:sz="0" w:space="0" w:color="auto"/>
            <w:left w:val="none" w:sz="0" w:space="0" w:color="auto"/>
            <w:bottom w:val="none" w:sz="0" w:space="0" w:color="auto"/>
            <w:right w:val="none" w:sz="0" w:space="0" w:color="auto"/>
          </w:divBdr>
          <w:divsChild>
            <w:div w:id="12235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7395">
      <w:bodyDiv w:val="1"/>
      <w:marLeft w:val="0"/>
      <w:marRight w:val="0"/>
      <w:marTop w:val="0"/>
      <w:marBottom w:val="0"/>
      <w:divBdr>
        <w:top w:val="none" w:sz="0" w:space="0" w:color="auto"/>
        <w:left w:val="none" w:sz="0" w:space="0" w:color="auto"/>
        <w:bottom w:val="none" w:sz="0" w:space="0" w:color="auto"/>
        <w:right w:val="none" w:sz="0" w:space="0" w:color="auto"/>
      </w:divBdr>
      <w:divsChild>
        <w:div w:id="970281197">
          <w:marLeft w:val="0"/>
          <w:marRight w:val="0"/>
          <w:marTop w:val="0"/>
          <w:marBottom w:val="0"/>
          <w:divBdr>
            <w:top w:val="none" w:sz="0" w:space="0" w:color="auto"/>
            <w:left w:val="none" w:sz="0" w:space="0" w:color="auto"/>
            <w:bottom w:val="none" w:sz="0" w:space="0" w:color="auto"/>
            <w:right w:val="none" w:sz="0" w:space="0" w:color="auto"/>
          </w:divBdr>
          <w:divsChild>
            <w:div w:id="9219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897">
      <w:bodyDiv w:val="1"/>
      <w:marLeft w:val="0"/>
      <w:marRight w:val="0"/>
      <w:marTop w:val="0"/>
      <w:marBottom w:val="0"/>
      <w:divBdr>
        <w:top w:val="none" w:sz="0" w:space="0" w:color="auto"/>
        <w:left w:val="none" w:sz="0" w:space="0" w:color="auto"/>
        <w:bottom w:val="none" w:sz="0" w:space="0" w:color="auto"/>
        <w:right w:val="none" w:sz="0" w:space="0" w:color="auto"/>
      </w:divBdr>
      <w:divsChild>
        <w:div w:id="2102482531">
          <w:marLeft w:val="0"/>
          <w:marRight w:val="0"/>
          <w:marTop w:val="0"/>
          <w:marBottom w:val="0"/>
          <w:divBdr>
            <w:top w:val="none" w:sz="0" w:space="0" w:color="auto"/>
            <w:left w:val="none" w:sz="0" w:space="0" w:color="auto"/>
            <w:bottom w:val="none" w:sz="0" w:space="0" w:color="auto"/>
            <w:right w:val="none" w:sz="0" w:space="0" w:color="auto"/>
          </w:divBdr>
          <w:divsChild>
            <w:div w:id="15097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3923">
      <w:bodyDiv w:val="1"/>
      <w:marLeft w:val="0"/>
      <w:marRight w:val="0"/>
      <w:marTop w:val="0"/>
      <w:marBottom w:val="0"/>
      <w:divBdr>
        <w:top w:val="none" w:sz="0" w:space="0" w:color="auto"/>
        <w:left w:val="none" w:sz="0" w:space="0" w:color="auto"/>
        <w:bottom w:val="none" w:sz="0" w:space="0" w:color="auto"/>
        <w:right w:val="none" w:sz="0" w:space="0" w:color="auto"/>
      </w:divBdr>
      <w:divsChild>
        <w:div w:id="801390588">
          <w:marLeft w:val="0"/>
          <w:marRight w:val="0"/>
          <w:marTop w:val="0"/>
          <w:marBottom w:val="0"/>
          <w:divBdr>
            <w:top w:val="none" w:sz="0" w:space="0" w:color="auto"/>
            <w:left w:val="none" w:sz="0" w:space="0" w:color="auto"/>
            <w:bottom w:val="none" w:sz="0" w:space="0" w:color="auto"/>
            <w:right w:val="none" w:sz="0" w:space="0" w:color="auto"/>
          </w:divBdr>
          <w:divsChild>
            <w:div w:id="1334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918">
      <w:bodyDiv w:val="1"/>
      <w:marLeft w:val="0"/>
      <w:marRight w:val="0"/>
      <w:marTop w:val="0"/>
      <w:marBottom w:val="0"/>
      <w:divBdr>
        <w:top w:val="none" w:sz="0" w:space="0" w:color="auto"/>
        <w:left w:val="none" w:sz="0" w:space="0" w:color="auto"/>
        <w:bottom w:val="none" w:sz="0" w:space="0" w:color="auto"/>
        <w:right w:val="none" w:sz="0" w:space="0" w:color="auto"/>
      </w:divBdr>
      <w:divsChild>
        <w:div w:id="1636835639">
          <w:marLeft w:val="0"/>
          <w:marRight w:val="0"/>
          <w:marTop w:val="0"/>
          <w:marBottom w:val="0"/>
          <w:divBdr>
            <w:top w:val="none" w:sz="0" w:space="0" w:color="auto"/>
            <w:left w:val="none" w:sz="0" w:space="0" w:color="auto"/>
            <w:bottom w:val="none" w:sz="0" w:space="0" w:color="auto"/>
            <w:right w:val="none" w:sz="0" w:space="0" w:color="auto"/>
          </w:divBdr>
          <w:divsChild>
            <w:div w:id="2196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0910">
      <w:bodyDiv w:val="1"/>
      <w:marLeft w:val="0"/>
      <w:marRight w:val="0"/>
      <w:marTop w:val="0"/>
      <w:marBottom w:val="0"/>
      <w:divBdr>
        <w:top w:val="none" w:sz="0" w:space="0" w:color="auto"/>
        <w:left w:val="none" w:sz="0" w:space="0" w:color="auto"/>
        <w:bottom w:val="none" w:sz="0" w:space="0" w:color="auto"/>
        <w:right w:val="none" w:sz="0" w:space="0" w:color="auto"/>
      </w:divBdr>
      <w:divsChild>
        <w:div w:id="1669626884">
          <w:marLeft w:val="0"/>
          <w:marRight w:val="0"/>
          <w:marTop w:val="0"/>
          <w:marBottom w:val="0"/>
          <w:divBdr>
            <w:top w:val="none" w:sz="0" w:space="0" w:color="auto"/>
            <w:left w:val="none" w:sz="0" w:space="0" w:color="auto"/>
            <w:bottom w:val="none" w:sz="0" w:space="0" w:color="auto"/>
            <w:right w:val="none" w:sz="0" w:space="0" w:color="auto"/>
          </w:divBdr>
          <w:divsChild>
            <w:div w:id="1144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7707">
      <w:bodyDiv w:val="1"/>
      <w:marLeft w:val="0"/>
      <w:marRight w:val="0"/>
      <w:marTop w:val="0"/>
      <w:marBottom w:val="0"/>
      <w:divBdr>
        <w:top w:val="none" w:sz="0" w:space="0" w:color="auto"/>
        <w:left w:val="none" w:sz="0" w:space="0" w:color="auto"/>
        <w:bottom w:val="none" w:sz="0" w:space="0" w:color="auto"/>
        <w:right w:val="none" w:sz="0" w:space="0" w:color="auto"/>
      </w:divBdr>
      <w:divsChild>
        <w:div w:id="552618825">
          <w:marLeft w:val="0"/>
          <w:marRight w:val="0"/>
          <w:marTop w:val="0"/>
          <w:marBottom w:val="0"/>
          <w:divBdr>
            <w:top w:val="none" w:sz="0" w:space="0" w:color="auto"/>
            <w:left w:val="none" w:sz="0" w:space="0" w:color="auto"/>
            <w:bottom w:val="none" w:sz="0" w:space="0" w:color="auto"/>
            <w:right w:val="none" w:sz="0" w:space="0" w:color="auto"/>
          </w:divBdr>
          <w:divsChild>
            <w:div w:id="13598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898">
      <w:bodyDiv w:val="1"/>
      <w:marLeft w:val="0"/>
      <w:marRight w:val="0"/>
      <w:marTop w:val="0"/>
      <w:marBottom w:val="0"/>
      <w:divBdr>
        <w:top w:val="none" w:sz="0" w:space="0" w:color="auto"/>
        <w:left w:val="none" w:sz="0" w:space="0" w:color="auto"/>
        <w:bottom w:val="none" w:sz="0" w:space="0" w:color="auto"/>
        <w:right w:val="none" w:sz="0" w:space="0" w:color="auto"/>
      </w:divBdr>
      <w:divsChild>
        <w:div w:id="1428500185">
          <w:marLeft w:val="0"/>
          <w:marRight w:val="0"/>
          <w:marTop w:val="0"/>
          <w:marBottom w:val="0"/>
          <w:divBdr>
            <w:top w:val="none" w:sz="0" w:space="0" w:color="auto"/>
            <w:left w:val="none" w:sz="0" w:space="0" w:color="auto"/>
            <w:bottom w:val="none" w:sz="0" w:space="0" w:color="auto"/>
            <w:right w:val="none" w:sz="0" w:space="0" w:color="auto"/>
          </w:divBdr>
          <w:divsChild>
            <w:div w:id="5643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516">
      <w:bodyDiv w:val="1"/>
      <w:marLeft w:val="0"/>
      <w:marRight w:val="0"/>
      <w:marTop w:val="0"/>
      <w:marBottom w:val="0"/>
      <w:divBdr>
        <w:top w:val="none" w:sz="0" w:space="0" w:color="auto"/>
        <w:left w:val="none" w:sz="0" w:space="0" w:color="auto"/>
        <w:bottom w:val="none" w:sz="0" w:space="0" w:color="auto"/>
        <w:right w:val="none" w:sz="0" w:space="0" w:color="auto"/>
      </w:divBdr>
      <w:divsChild>
        <w:div w:id="1121800230">
          <w:marLeft w:val="0"/>
          <w:marRight w:val="0"/>
          <w:marTop w:val="0"/>
          <w:marBottom w:val="0"/>
          <w:divBdr>
            <w:top w:val="none" w:sz="0" w:space="0" w:color="auto"/>
            <w:left w:val="none" w:sz="0" w:space="0" w:color="auto"/>
            <w:bottom w:val="none" w:sz="0" w:space="0" w:color="auto"/>
            <w:right w:val="none" w:sz="0" w:space="0" w:color="auto"/>
          </w:divBdr>
          <w:divsChild>
            <w:div w:id="20643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576">
      <w:bodyDiv w:val="1"/>
      <w:marLeft w:val="0"/>
      <w:marRight w:val="0"/>
      <w:marTop w:val="0"/>
      <w:marBottom w:val="0"/>
      <w:divBdr>
        <w:top w:val="none" w:sz="0" w:space="0" w:color="auto"/>
        <w:left w:val="none" w:sz="0" w:space="0" w:color="auto"/>
        <w:bottom w:val="none" w:sz="0" w:space="0" w:color="auto"/>
        <w:right w:val="none" w:sz="0" w:space="0" w:color="auto"/>
      </w:divBdr>
      <w:divsChild>
        <w:div w:id="117534994">
          <w:marLeft w:val="0"/>
          <w:marRight w:val="0"/>
          <w:marTop w:val="0"/>
          <w:marBottom w:val="0"/>
          <w:divBdr>
            <w:top w:val="none" w:sz="0" w:space="0" w:color="auto"/>
            <w:left w:val="none" w:sz="0" w:space="0" w:color="auto"/>
            <w:bottom w:val="none" w:sz="0" w:space="0" w:color="auto"/>
            <w:right w:val="none" w:sz="0" w:space="0" w:color="auto"/>
          </w:divBdr>
          <w:divsChild>
            <w:div w:id="7182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3330">
      <w:bodyDiv w:val="1"/>
      <w:marLeft w:val="0"/>
      <w:marRight w:val="0"/>
      <w:marTop w:val="0"/>
      <w:marBottom w:val="0"/>
      <w:divBdr>
        <w:top w:val="none" w:sz="0" w:space="0" w:color="auto"/>
        <w:left w:val="none" w:sz="0" w:space="0" w:color="auto"/>
        <w:bottom w:val="none" w:sz="0" w:space="0" w:color="auto"/>
        <w:right w:val="none" w:sz="0" w:space="0" w:color="auto"/>
      </w:divBdr>
      <w:divsChild>
        <w:div w:id="1975522569">
          <w:marLeft w:val="0"/>
          <w:marRight w:val="0"/>
          <w:marTop w:val="0"/>
          <w:marBottom w:val="0"/>
          <w:divBdr>
            <w:top w:val="none" w:sz="0" w:space="0" w:color="auto"/>
            <w:left w:val="none" w:sz="0" w:space="0" w:color="auto"/>
            <w:bottom w:val="none" w:sz="0" w:space="0" w:color="auto"/>
            <w:right w:val="none" w:sz="0" w:space="0" w:color="auto"/>
          </w:divBdr>
          <w:divsChild>
            <w:div w:id="2006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h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56</TotalTime>
  <Pages>6</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Grayson</dc:creator>
  <cp:keywords/>
  <dc:description/>
  <cp:lastModifiedBy>Dick Grayson</cp:lastModifiedBy>
  <cp:revision>1</cp:revision>
  <dcterms:created xsi:type="dcterms:W3CDTF">2025-02-24T04:23:00Z</dcterms:created>
  <dcterms:modified xsi:type="dcterms:W3CDTF">2025-02-24T05:19:00Z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